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before="14"/>
        <w:ind w:left="3181" w:right="3445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Project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Plan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exact" w:line="400"/>
        <w:ind w:left="3228"/>
      </w:pP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Genetic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Programming</w:t>
      </w:r>
      <w:r>
        <w:rPr>
          <w:rFonts w:cs="Arial" w:hAnsi="Arial" w:eastAsia="Arial" w:ascii="Arial"/>
          <w:spacing w:val="0"/>
          <w:w w:val="100"/>
          <w:position w:val="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3181" w:right="4305"/>
      </w:pP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Project</w:t>
      </w:r>
      <w:r>
        <w:rPr>
          <w:rFonts w:cs="Arial" w:hAnsi="Arial" w:eastAsia="Arial" w:ascii="Arial"/>
          <w:spacing w:val="0"/>
          <w:w w:val="100"/>
          <w:position w:val="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2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Author: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Vishal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Yelisetti,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2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Creation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Date: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3/21/2015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2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Revised: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3/21/2015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190" w:right="2951"/>
        <w:sectPr>
          <w:pgSz w:w="12240" w:h="15840"/>
          <w:pgMar w:top="1480" w:bottom="280" w:left="1720" w:right="172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Version: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1.0</w:t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9" w:lineRule="exact" w:line="300"/>
        <w:ind w:left="118"/>
      </w:pPr>
      <w:r>
        <w:pict>
          <v:group style="position:absolute;margin-left:70.44pt;margin-top:350.88pt;width:470.88pt;height:0pt;mso-position-horizontal-relative:page;mso-position-vertical-relative:page;z-index:-1264" coordorigin="1409,7018" coordsize="9418,0">
            <v:shape style="position:absolute;left:1409;top:7018;width:9418;height:0" coordorigin="1409,7018" coordsize="9418,0" path="m1409,7018l10826,7018e" filled="f" stroked="t" strokeweight="3.7pt" strokecolor="#00007F">
              <v:path arrowok="t"/>
            </v:shape>
            <w10:wrap type="none"/>
          </v:group>
        </w:pict>
      </w:r>
      <w:r>
        <w:pict>
          <v:group style="position:absolute;margin-left:70.44pt;margin-top:90.96pt;width:470.88pt;height:0pt;mso-position-horizontal-relative:page;mso-position-vertical-relative:page;z-index:-1267" coordorigin="1409,1819" coordsize="9418,0">
            <v:shape style="position:absolute;left:1409;top:1819;width:9418;height:0" coordorigin="1409,1819" coordsize="9418,0" path="m1409,1819l10826,1819e" filled="f" stroked="t" strokeweight="3.7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Probl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color w:val="00007F"/>
          <w:spacing w:val="-9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D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ipt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478"/>
      </w:pPr>
      <w:r>
        <w:pict>
          <v:group style="position:absolute;margin-left:88.44pt;margin-top:17.3859pt;width:452.88pt;height:0pt;mso-position-horizontal-relative:page;mso-position-vertical-relative:paragraph;z-index:-1266" coordorigin="1769,348" coordsize="9058,0">
            <v:shape style="position:absolute;left:1769;top:348;width:9058;height:0" coordorigin="1769,348" coordsize="9058,0" path="m1769,348l10826,348e" filled="f" stroked="t" strokeweight="2.26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Background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Information/Available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Alternatives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38" w:lineRule="auto" w:line="252"/>
        <w:ind w:left="838" w:right="69"/>
      </w:pPr>
      <w:r>
        <w:rPr>
          <w:rFonts w:cs="Arial" w:hAnsi="Arial" w:eastAsia="Arial" w:ascii="Arial"/>
          <w:spacing w:val="3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2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4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3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,</w:t>
      </w:r>
      <w:r>
        <w:rPr>
          <w:rFonts w:cs="Arial" w:hAnsi="Arial" w:eastAsia="Arial" w:ascii="Arial"/>
          <w:spacing w:val="1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h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h</w:t>
      </w:r>
      <w:r>
        <w:rPr>
          <w:rFonts w:cs="Arial" w:hAnsi="Arial" w:eastAsia="Arial" w:ascii="Arial"/>
          <w:spacing w:val="1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b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4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h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k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1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3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r</w:t>
      </w:r>
      <w:r>
        <w:rPr>
          <w:rFonts w:cs="Arial" w:hAnsi="Arial" w:eastAsia="Arial" w:ascii="Arial"/>
          <w:spacing w:val="1"/>
          <w:w w:val="103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i</w:t>
      </w:r>
      <w:r>
        <w:rPr>
          <w:rFonts w:cs="Arial" w:hAnsi="Arial" w:eastAsia="Arial" w:ascii="Arial"/>
          <w:spacing w:val="1"/>
          <w:w w:val="103"/>
          <w:sz w:val="21"/>
          <w:szCs w:val="21"/>
        </w:rPr>
        <w:t>f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2"/>
          <w:sz w:val="21"/>
          <w:szCs w:val="21"/>
        </w:rPr>
        <w:t>l</w:t>
      </w:r>
      <w:r>
        <w:rPr>
          <w:rFonts w:cs="Arial" w:hAnsi="Arial" w:eastAsia="Arial" w:ascii="Arial"/>
          <w:spacing w:val="0"/>
          <w:w w:val="102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,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2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tr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spacing w:val="1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3"/>
          <w:sz w:val="21"/>
          <w:szCs w:val="21"/>
        </w:rPr>
        <w:t>f</w:t>
      </w:r>
      <w:r>
        <w:rPr>
          <w:rFonts w:cs="Arial" w:hAnsi="Arial" w:eastAsia="Arial" w:ascii="Arial"/>
          <w:spacing w:val="0"/>
          <w:w w:val="103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h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4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,</w:t>
      </w:r>
      <w:r>
        <w:rPr>
          <w:rFonts w:cs="Arial" w:hAnsi="Arial" w:eastAsia="Arial" w:ascii="Arial"/>
          <w:spacing w:val="2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co</w:t>
      </w:r>
      <w:r>
        <w:rPr>
          <w:rFonts w:cs="Arial" w:hAnsi="Arial" w:eastAsia="Arial" w:ascii="Arial"/>
          <w:spacing w:val="4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,</w:t>
      </w:r>
      <w:r>
        <w:rPr>
          <w:rFonts w:cs="Arial" w:hAnsi="Arial" w:eastAsia="Arial" w:ascii="Arial"/>
          <w:spacing w:val="2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os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-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b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2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su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evo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he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pa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unc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ons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24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ns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ance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he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nu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be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ac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ec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obab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ou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co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,</w:t>
      </w:r>
      <w:r>
        <w:rPr>
          <w:rFonts w:cs="Arial" w:hAnsi="Arial" w:eastAsia="Arial" w:ascii="Arial"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b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use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co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p</w:t>
      </w:r>
      <w:r>
        <w:rPr>
          <w:rFonts w:cs="Arial" w:hAnsi="Arial" w:eastAsia="Arial" w:ascii="Arial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h</w:t>
      </w:r>
      <w:r>
        <w:rPr>
          <w:rFonts w:cs="Arial" w:hAnsi="Arial" w:eastAsia="Arial" w:ascii="Arial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op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so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f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ew</w:t>
      </w:r>
      <w:r>
        <w:rPr>
          <w:rFonts w:cs="Arial" w:hAnsi="Arial" w:eastAsia="Arial" w:ascii="Arial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kn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2"/>
          <w:sz w:val="21"/>
          <w:szCs w:val="21"/>
        </w:rPr>
        <w:t>d</w:t>
      </w:r>
      <w:r>
        <w:rPr>
          <w:rFonts w:cs="Arial" w:hAnsi="Arial" w:eastAsia="Arial" w:ascii="Arial"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co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2"/>
          <w:w w:val="100"/>
          <w:sz w:val="21"/>
          <w:szCs w:val="21"/>
        </w:rPr>
        <w:t>b</w:t>
      </w:r>
      <w:r>
        <w:rPr>
          <w:rFonts w:cs="Arial" w:hAnsi="Arial" w:eastAsia="Arial" w:ascii="Arial"/>
          <w:spacing w:val="1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2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v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r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i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b</w:t>
      </w:r>
      <w:r>
        <w:rPr>
          <w:rFonts w:cs="Arial" w:hAnsi="Arial" w:eastAsia="Arial" w:ascii="Arial"/>
          <w:spacing w:val="1"/>
          <w:w w:val="102"/>
          <w:sz w:val="21"/>
          <w:szCs w:val="21"/>
        </w:rPr>
        <w:t>l</w:t>
      </w:r>
      <w:r>
        <w:rPr>
          <w:rFonts w:cs="Arial" w:hAnsi="Arial" w:eastAsia="Arial" w:ascii="Arial"/>
          <w:spacing w:val="2"/>
          <w:w w:val="102"/>
          <w:sz w:val="21"/>
          <w:szCs w:val="21"/>
        </w:rPr>
        <w:t>es.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Problem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Description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0"/>
        <w:ind w:left="838"/>
      </w:pPr>
      <w:r>
        <w:pict>
          <v:group style="position:absolute;margin-left:88.44pt;margin-top:2.13586pt;width:452.88pt;height:0pt;mso-position-horizontal-relative:page;mso-position-vertical-relative:paragraph;z-index:-1265" coordorigin="1769,43" coordsize="9058,0">
            <v:shape style="position:absolute;left:1769;top:43;width:9058;height:0" coordorigin="1769,43" coordsize="9058,0" path="m1769,43l10826,43e" filled="f" stroked="t" strokeweight="2.26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project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project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which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implements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genetic</w:t>
      </w:r>
    </w:p>
    <w:p>
      <w:pPr>
        <w:rPr>
          <w:rFonts w:cs="Cambria Math" w:hAnsi="Cambria Math" w:eastAsia="Cambria Math" w:ascii="Cambria Math"/>
          <w:sz w:val="16"/>
          <w:szCs w:val="16"/>
        </w:rPr>
        <w:jc w:val="left"/>
        <w:spacing w:lineRule="exact" w:line="380"/>
        <w:ind w:left="838"/>
      </w:pPr>
      <w:r>
        <w:pict>
          <v:shape type="#_x0000_t202" style="position:absolute;margin-left:512.9pt;margin-top:0.455982pt;width:4.1393pt;height:6.96pt;mso-position-horizontal-relative:page;mso-position-vertical-relative:paragraph;z-index:-1261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Cambria Math" w:hAnsi="Cambria Math" w:eastAsia="Cambria Math" w:ascii="Cambria Math"/>
                      <w:spacing w:val="0"/>
                      <w:w w:val="207"/>
                      <w:sz w:val="14"/>
                      <w:szCs w:val="14"/>
                    </w:rPr>
                    <w:t>!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programming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find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another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equation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which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equals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target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equation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13"/>
          <w:sz w:val="16"/>
          <w:szCs w:val="16"/>
        </w:rPr>
      </w:r>
      <w:r>
        <w:rPr>
          <w:rFonts w:cs="Cambria Math" w:hAnsi="Cambria Math" w:eastAsia="Cambria Math" w:ascii="Cambria Math"/>
          <w:spacing w:val="0"/>
          <w:w w:val="217"/>
          <w:position w:val="13"/>
          <w:sz w:val="16"/>
          <w:szCs w:val="16"/>
          <w:u w:val="single" w:color="000000"/>
        </w:rPr>
        <w:t>!</w:t>
      </w:r>
      <w:r>
        <w:rPr>
          <w:rFonts w:cs="Times New Roman" w:hAnsi="Times New Roman" w:eastAsia="Times New Roman" w:ascii="Times New Roman"/>
          <w:spacing w:val="12"/>
          <w:w w:val="217"/>
          <w:position w:val="13"/>
          <w:sz w:val="16"/>
          <w:szCs w:val="16"/>
          <w:u w:val="single" w:color="000000"/>
        </w:rPr>
        <w:t> </w:t>
      </w:r>
      <w:r>
        <w:rPr>
          <w:rFonts w:cs="Cambria Math" w:hAnsi="Cambria Math" w:eastAsia="Cambria Math" w:ascii="Cambria Math"/>
          <w:spacing w:val="1"/>
          <w:w w:val="268"/>
          <w:position w:val="13"/>
          <w:sz w:val="16"/>
          <w:szCs w:val="16"/>
          <w:u w:val="single" w:color="000000"/>
        </w:rPr>
        <w:t>!</w:t>
      </w:r>
      <w:r>
        <w:rPr>
          <w:rFonts w:cs="Cambria Math" w:hAnsi="Cambria Math" w:eastAsia="Cambria Math" w:ascii="Cambria Math"/>
          <w:spacing w:val="1"/>
          <w:w w:val="268"/>
          <w:position w:val="13"/>
          <w:sz w:val="16"/>
          <w:szCs w:val="16"/>
          <w:u w:val="single" w:color="000000"/>
        </w:rPr>
      </w:r>
      <w:r>
        <w:rPr>
          <w:rFonts w:cs="Cambria Math" w:hAnsi="Cambria Math" w:eastAsia="Cambria Math" w:ascii="Cambria Math"/>
          <w:spacing w:val="1"/>
          <w:w w:val="268"/>
          <w:position w:val="13"/>
          <w:sz w:val="16"/>
          <w:szCs w:val="16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213"/>
          <w:position w:val="13"/>
          <w:sz w:val="16"/>
          <w:szCs w:val="16"/>
          <w:u w:val="single" w:color="000000"/>
        </w:rPr>
        <w:t>!</w:t>
      </w:r>
      <w:r>
        <w:rPr>
          <w:rFonts w:cs="Cambria Math" w:hAnsi="Cambria Math" w:eastAsia="Cambria Math" w:ascii="Cambria Math"/>
          <w:spacing w:val="0"/>
          <w:w w:val="213"/>
          <w:position w:val="13"/>
          <w:sz w:val="16"/>
          <w:szCs w:val="16"/>
        </w:rPr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right"/>
        <w:spacing w:lineRule="exact" w:line="80"/>
        <w:ind w:right="452"/>
      </w:pPr>
      <w:r>
        <w:rPr>
          <w:rFonts w:cs="Cambria Math" w:hAnsi="Cambria Math" w:eastAsia="Cambria Math" w:ascii="Cambria Math"/>
          <w:spacing w:val="0"/>
          <w:w w:val="213"/>
          <w:position w:val="1"/>
          <w:sz w:val="16"/>
          <w:szCs w:val="16"/>
        </w:rPr>
        <w:t>!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8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within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minute.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ind w:left="118"/>
      </w:pP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Re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q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-18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l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y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is</w:t>
      </w:r>
      <w:r>
        <w:rPr>
          <w:rFonts w:cs="Arial" w:hAnsi="Arial" w:eastAsia="Arial" w:ascii="Arial"/>
          <w:b/>
          <w:color w:val="00007F"/>
          <w:spacing w:val="-1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d</w:t>
      </w:r>
      <w:r>
        <w:rPr>
          <w:rFonts w:cs="Arial" w:hAnsi="Arial" w:eastAsia="Arial" w:ascii="Arial"/>
          <w:b/>
          <w:color w:val="00007F"/>
          <w:spacing w:val="-4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P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li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y</w:t>
      </w:r>
      <w:r>
        <w:rPr>
          <w:rFonts w:cs="Arial" w:hAnsi="Arial" w:eastAsia="Arial" w:ascii="Arial"/>
          <w:b/>
          <w:color w:val="00007F"/>
          <w:spacing w:val="-14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y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color w:val="00007F"/>
          <w:spacing w:val="-8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De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g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478"/>
      </w:pPr>
      <w:r>
        <w:pict>
          <v:group style="position:absolute;margin-left:88.44pt;margin-top:17.3859pt;width:452.88pt;height:0pt;mso-position-horizontal-relative:page;mso-position-vertical-relative:paragraph;z-index:-1263" coordorigin="1769,348" coordsize="9058,0">
            <v:shape style="position:absolute;left:1769;top:348;width:9058;height:0" coordorigin="1769,348" coordsize="9058,0" path="m1769,348l10826,348e" filled="f" stroked="t" strokeweight="2.26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Requirements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Analysis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9"/>
        <w:ind w:left="8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Models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/>
        <w:ind w:left="11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Terminal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5" w:lineRule="auto" w:line="275"/>
        <w:ind w:left="1198" w:right="24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inputs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Genetic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[0..9],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8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 w:lineRule="auto" w:line="275"/>
        <w:ind w:left="1198" w:right="80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statement,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operators,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available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Genetic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+,-*,/,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SQRT()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1198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  <w:t></w:t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1"/>
          <w:w w:val="5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Crossover: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Single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point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crossover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/>
        <w:ind w:left="1198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  <w:t></w:t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1"/>
          <w:w w:val="5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Mutation: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change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terminals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6" w:lineRule="exact" w:line="260"/>
        <w:ind w:left="1198"/>
      </w:pPr>
      <w:r>
        <w:rPr>
          <w:rFonts w:cs="Wingdings" w:hAnsi="Wingdings" w:eastAsia="Wingdings" w:ascii="Wingdings"/>
          <w:spacing w:val="0"/>
          <w:w w:val="50"/>
          <w:position w:val="-1"/>
          <w:sz w:val="24"/>
          <w:szCs w:val="24"/>
        </w:rPr>
        <w:t></w:t>
      </w:r>
      <w:r>
        <w:rPr>
          <w:rFonts w:cs="Times New Roman" w:hAnsi="Times New Roman" w:eastAsia="Times New Roman" w:ascii="Times New Roman"/>
          <w:spacing w:val="0"/>
          <w:w w:val="50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1"/>
          <w:w w:val="5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Fitness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function: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compare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produced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output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with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expected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outputs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exact" w:line="200"/>
        <w:ind w:left="1925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3"/>
        <w:ind w:left="1428" w:right="6747" w:hanging="5"/>
      </w:pPr>
      <w:r>
        <w:pict>
          <v:group style="position:absolute;margin-left:125.48pt;margin-top:-38.0809pt;width:92pt;height:183.8pt;mso-position-horizontal-relative:page;mso-position-vertical-relative:paragraph;z-index:-1262" coordorigin="2510,-762" coordsize="1840,3676">
            <v:group style="position:absolute;left:2530;top:-742;width:1800;height:684" coordorigin="2530,-742" coordsize="1800,684">
              <v:shape style="position:absolute;left:2530;top:-742;width:1800;height:684" coordorigin="2530,-742" coordsize="1800,684" path="m2530,-742l4330,-742,4330,-58,2530,-58,2530,-742xe" filled="f" stroked="t" strokeweight="2pt" strokecolor="#59B9D0">
                <v:path arrowok="t"/>
              </v:shape>
              <v:shape type="#_x0000_t75" style="position:absolute;left:2549;top:-646;width:1757;height:499">
                <v:imagedata o:title="" r:id="rId3"/>
              </v:shape>
              <v:group style="position:absolute;left:2530;top:-58;width:1800;height:1476" coordorigin="2530,-58" coordsize="1800,1476">
                <v:shape style="position:absolute;left:2530;top:-58;width:1800;height:1476" coordorigin="2530,-58" coordsize="1800,1476" path="m2530,-58l2530,1418,4330,1418,4330,-58,2530,-58xe" filled="t" fillcolor="#FEFFFF" stroked="f">
                  <v:path arrowok="t"/>
                  <v:fill/>
                </v:shape>
                <v:group style="position:absolute;left:2530;top:-58;width:1800;height:1476" coordorigin="2530,-58" coordsize="1800,1476">
                  <v:shape style="position:absolute;left:2530;top:-58;width:1800;height:1476" coordorigin="2530,-58" coordsize="1800,1476" path="m2530,-58l4330,-58,4330,1418,2530,1418,2530,-58xe" filled="f" stroked="t" strokeweight="2pt" strokecolor="#59B9D0">
                    <v:path arrowok="t"/>
                  </v:shape>
                  <v:shape type="#_x0000_t75" style="position:absolute;left:2549;top:36;width:1757;height:1291">
                    <v:imagedata o:title="" r:id="rId4"/>
                  </v:shape>
                  <v:group style="position:absolute;left:2530;top:1418;width:1800;height:1476" coordorigin="2530,1418" coordsize="1800,1476">
                    <v:shape style="position:absolute;left:2530;top:1418;width:1800;height:1476" coordorigin="2530,1418" coordsize="1800,1476" path="m2530,1418l2530,2894,4330,2894,4330,1418,2530,1418xe" filled="t" fillcolor="#FEFFFF" stroked="f">
                      <v:path arrowok="t"/>
                      <v:fill/>
                    </v:shape>
                    <v:group style="position:absolute;left:2530;top:1418;width:1800;height:1476" coordorigin="2530,1418" coordsize="1800,1476">
                      <v:shape style="position:absolute;left:2530;top:1418;width:1800;height:1476" coordorigin="2530,1418" coordsize="1800,1476" path="m2530,1418l4330,1418,4330,2894,2530,2894,2530,1418xe" filled="f" stroked="t" strokeweight="2pt" strokecolor="#59B9D0">
                        <v:path arrowok="t"/>
                      </v:shape>
                      <v:shape type="#_x0000_t75" style="position:absolute;left:2549;top:1514;width:1757;height:1291">
                        <v:imagedata o:title="" r:id="rId5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s: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3"/>
        <w:ind w:left="1625" w:right="6949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s: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1348" w:right="6676"/>
        <w:sectPr>
          <w:pgSz w:w="12240" w:h="15840"/>
          <w:pgMar w:top="1380" w:bottom="280" w:left="1320" w:right="1380"/>
        </w:sectPr>
      </w:pP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6" w:lineRule="exact" w:line="200"/>
        <w:ind w:left="1307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Rule="exact" w:line="240"/>
        <w:sectPr>
          <w:pgSz w:w="12240" w:h="15840"/>
          <w:pgMar w:top="1140" w:bottom="280" w:left="1460" w:right="1240"/>
        </w:sectPr>
      </w:pPr>
      <w:r>
        <w:rPr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1"/>
        <w:ind w:left="1036" w:right="-16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[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]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[][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]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628" w:right="627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1"/>
        <w:ind w:left="-16" w:right="-16" w:firstLine="1"/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s: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/>
        <w:ind w:left="330" w:right="445"/>
      </w:pPr>
      <w:r>
        <w:br w:type="column"/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3"/>
        <w:ind w:left="-16" w:right="99" w:firstLine="1"/>
        <w:sectPr>
          <w:type w:val="continuous"/>
          <w:pgSz w:w="12240" w:h="15840"/>
          <w:pgMar w:top="1480" w:bottom="280" w:left="1460" w:right="1240"/>
          <w:cols w:num="3" w:equalWidth="off">
            <w:col w:w="2241" w:space="2205"/>
            <w:col w:w="1691" w:space="1597"/>
            <w:col w:w="1806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s: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exact" w:line="200"/>
        <w:ind w:left="3528" w:right="5509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460" w:right="1240"/>
        </w:sectPr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77" w:right="-35"/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212" w:right="99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3"/>
        <w:ind w:left="-16" w:right="-16" w:firstLine="4"/>
      </w:pP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/>
        <w:ind w:left="-35" w:right="2221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176" w:right="2427"/>
        <w:sectPr>
          <w:type w:val="continuous"/>
          <w:pgSz w:w="12240" w:h="15840"/>
          <w:pgMar w:top="1480" w:bottom="280" w:left="1460" w:right="1240"/>
          <w:cols w:num="3" w:equalWidth="off">
            <w:col w:w="1304" w:space="1985"/>
            <w:col w:w="982" w:space="1840"/>
            <w:col w:w="3429"/>
          </w:cols>
        </w:sectPr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  <w:sectPr>
          <w:type w:val="continuous"/>
          <w:pgSz w:w="12240" w:h="15840"/>
          <w:pgMar w:top="1480" w:bottom="280" w:left="1460" w:right="12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38"/>
        <w:ind w:left="338"/>
      </w:pP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8"/>
          <w:w w:val="135"/>
          <w:sz w:val="21"/>
          <w:szCs w:val="21"/>
        </w:rPr>
        <w:t> 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Func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t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i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on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50"/>
        <w:ind w:left="698" w:right="-52"/>
      </w:pP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1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  </w:t>
      </w:r>
      <w:r>
        <w:rPr>
          <w:rFonts w:cs="Arial" w:hAnsi="Arial" w:eastAsia="Arial" w:ascii="Arial"/>
          <w:b/>
          <w:spacing w:val="6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D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F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L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l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0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2240" w:h="15840"/>
          <w:pgMar w:top="1480" w:bottom="280" w:left="1460" w:right="1240"/>
          <w:cols w:num="2" w:equalWidth="off">
            <w:col w:w="2315" w:space="2244"/>
            <w:col w:w="4981"/>
          </w:cols>
        </w:sectPr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460" w:right="12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0"/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5"/>
        <w:ind w:left="-16" w:right="2644"/>
        <w:sectPr>
          <w:type w:val="continuous"/>
          <w:pgSz w:w="12240" w:h="15840"/>
          <w:pgMar w:top="1480" w:bottom="280" w:left="1460" w:right="1240"/>
          <w:cols w:num="3" w:equalWidth="off">
            <w:col w:w="3793" w:space="714"/>
            <w:col w:w="643" w:space="965"/>
            <w:col w:w="34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pro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2240" w:h="15840"/>
          <w:pgMar w:top="1480" w:bottom="280" w:left="1460" w:right="12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954" w:right="-50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0"/>
        <w:ind w:left="-16" w:right="-16" w:firstLine="4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2240" w:h="15840"/>
          <w:pgMar w:top="1480" w:bottom="280" w:left="1460" w:right="1240"/>
          <w:cols w:num="3" w:equalWidth="off">
            <w:col w:w="2069" w:space="2288"/>
            <w:col w:w="1097" w:space="2052"/>
            <w:col w:w="2034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pict>
          <v:group style="position:absolute;margin-left:0pt;margin-top:0pt;width:612pt;height:792pt;mso-position-horizontal-relative:page;mso-position-vertical-relative:page;z-index:-1259" coordorigin="0,0" coordsize="12240,15840">
            <v:group style="position:absolute;left:5842;top:8950;width:0;height:0" coordorigin="5842,8950" coordsize="0,0">
              <v:shape style="position:absolute;left:5842;top:8950;width:0;height:0" coordorigin="5842,8950" coordsize="0,0" path="m5842,8950l5842,8950e" filled="f" stroked="t" strokeweight="1pt" strokecolor="#5A91C7">
                <v:path arrowok="t"/>
              </v:shape>
              <v:group style="position:absolute;left:5749;top:9595;width:186;height:183" coordorigin="5749,9595" coordsize="186,183">
                <v:shape style="position:absolute;left:5749;top:9595;width:186;height:183" coordorigin="5749,9595" coordsize="186,183" path="m5752,9606l5749,9618,5754,9627,5842,9777,5929,9627,5934,9618,5931,9606,5922,9600,5912,9595,5900,9598,5894,9607,5842,9698,5789,9607,5783,9598,5771,9595,5762,9600,5752,9606xe" filled="t" fillcolor="#5A91C7" stroked="f">
                  <v:path arrowok="t"/>
                  <v:fill/>
                </v:shape>
                <v:group style="position:absolute;left:1978;top:10870;width:1992;height:1056" coordorigin="1978,10870" coordsize="1992,1056">
                  <v:shape style="position:absolute;left:1978;top:10870;width:1992;height:1056" coordorigin="1978,10870" coordsize="1992,1056" path="m1978,10870l3970,10870,3970,11926,1978,11926,1978,10870xe" filled="f" stroked="t" strokeweight="2pt" strokecolor="#6094C9">
                    <v:path arrowok="t"/>
                  </v:shape>
                  <v:shape type="#_x0000_t75" style="position:absolute;left:1997;top:10961;width:1949;height:874">
                    <v:imagedata o:title="" r:id="rId6"/>
                  </v:shape>
                  <v:group style="position:absolute;left:5158;top:10834;width:2424;height:1248" coordorigin="5158,10834" coordsize="2424,1248">
                    <v:shape style="position:absolute;left:5158;top:10834;width:2424;height:1248" coordorigin="5158,10834" coordsize="2424,1248" path="m5158,11458l5173,11356,5219,11260,5293,11171,5339,11129,5391,11089,5449,11052,5513,11016,5581,10984,5654,10954,5731,10927,5813,10903,5898,10883,5987,10865,6078,10852,6173,10842,6270,10836,6370,10834,6469,10836,6566,10842,6661,10852,6753,10865,6841,10883,6927,10903,7008,10927,7085,10954,7158,10984,7227,11016,7290,11052,7348,11089,7400,11129,7446,11171,7520,11260,7566,11356,7582,11458,7578,11509,7546,11608,7486,11700,7400,11786,7348,11826,7290,11864,7227,11899,7158,11931,7085,11961,7008,11988,6927,12012,6841,12033,6753,12050,6661,12063,6566,12073,6469,12080,6370,12082,6270,12080,6173,12073,6078,12063,5987,12050,5898,12033,5813,12012,5731,11988,5654,11961,5581,11931,5513,11899,5449,11864,5391,11826,5339,11786,5293,11744,5219,11655,5173,11559,5158,11458xe" filled="f" stroked="t" strokeweight="2pt" strokecolor="#6094C9">
                      <v:path arrowok="t"/>
                    </v:shape>
                    <v:shape type="#_x0000_t75" style="position:absolute;left:5530;top:11110;width:1675;height:696">
                      <v:imagedata o:title="" r:id="rId7"/>
                    </v:shape>
                    <v:group style="position:absolute;left:3970;top:11422;width:1148;height:23" coordorigin="3970,11422" coordsize="1148,23">
                      <v:shape style="position:absolute;left:3970;top:11422;width:1148;height:23" coordorigin="3970,11422" coordsize="1148,23" path="m3970,11422l5117,11445e" filled="f" stroked="t" strokeweight="2pt" strokecolor="#6094C9">
                        <v:path arrowok="t"/>
                      </v:shape>
                      <v:group style="position:absolute;left:4973;top:11349;width:184;height:186" coordorigin="4973,11349" coordsize="184,186">
                        <v:shape style="position:absolute;left:4973;top:11349;width:184;height:186" coordorigin="4973,11349" coordsize="184,186" path="m4979,11522l4984,11532,4996,11535,5006,11530,5157,11445,5009,11355,5000,11349,4988,11352,4982,11362,4976,11371,4979,11383,4988,11389,5078,11444,4986,11495,4977,11500,4973,11512,4979,11522xe" filled="t" fillcolor="#6094C9" stroked="f">
                          <v:path arrowok="t"/>
                          <v:fill/>
                        </v:shape>
                        <v:group style="position:absolute;left:8530;top:10870;width:1992;height:1056" coordorigin="8530,10870" coordsize="1992,1056">
                          <v:shape style="position:absolute;left:8530;top:10870;width:1992;height:1056" coordorigin="8530,10870" coordsize="1992,1056" path="m8530,10870l10522,10870,10522,11926,8530,11926,8530,10870xe" filled="f" stroked="t" strokeweight="2pt" strokecolor="#6094C9">
                            <v:path arrowok="t"/>
                          </v:shape>
                          <v:shape type="#_x0000_t75" style="position:absolute;left:8549;top:10961;width:1949;height:874">
                            <v:imagedata o:title="" r:id="rId8"/>
                          </v:shape>
                          <v:group style="position:absolute;left:7342;top:11422;width:1148;height:23" coordorigin="7342,11422" coordsize="1148,23">
                            <v:shape style="position:absolute;left:7342;top:11422;width:1148;height:23" coordorigin="7342,11422" coordsize="1148,23" path="m7342,11422l8489,11445e" filled="f" stroked="t" strokeweight="2pt" strokecolor="#6094C9">
                              <v:path arrowok="t"/>
                            </v:shape>
                            <v:group style="position:absolute;left:8345;top:11349;width:184;height:186" coordorigin="8345,11349" coordsize="184,186">
                              <v:shape style="position:absolute;left:8345;top:11349;width:184;height:186" coordorigin="8345,11349" coordsize="184,186" path="m8351,11522l8356,11532,8368,11535,8378,11530,8529,11445,8381,11355,8372,11349,8360,11352,8354,11362,8348,11371,8351,11383,8360,11389,8450,11444,8358,11495,8349,11500,8345,11512,8351,11522xe" filled="t" fillcolor="#6094C9" stroked="f">
                                <v:path arrowok="t"/>
                                <v:fill/>
                              </v:shape>
                              <v:group style="position:absolute;left:3970;top:10486;width:1452;height:372" coordorigin="3970,10486" coordsize="1452,372">
                                <v:shape style="position:absolute;left:3970;top:10486;width:1452;height:372" coordorigin="3970,10486" coordsize="1452,372" path="m3970,10486l3970,10858,5422,10858,5422,10486,3970,10486xe" filled="t" fillcolor="#FEFFFF" stroked="f">
                                  <v:path arrowok="t"/>
                                  <v:fill/>
                                </v:shape>
                                <v:group style="position:absolute;left:3970;top:10486;width:1452;height:372" coordorigin="3970,10486" coordsize="1452,372">
                                  <v:shape style="position:absolute;left:3970;top:10486;width:1452;height:372" coordorigin="3970,10486" coordsize="1452,372" path="m3970,10486l5422,10486,5422,10858,3970,10858,3970,10486xe" filled="f" stroked="t" strokeweight="2pt" strokecolor="#FAA657">
                                    <v:path arrowok="t"/>
                                  </v:shape>
                                  <v:shape type="#_x0000_t75" style="position:absolute;left:3989;top:10577;width:1411;height:187">
                                    <v:imagedata o:title="" r:id="rId9"/>
                                  </v:shape>
                                  <v:group style="position:absolute;left:7402;top:9982;width:1116;height:1008" coordorigin="7402,9982" coordsize="1116,1008">
                                    <v:shape style="position:absolute;left:7402;top:9982;width:1116;height:1008" coordorigin="7402,9982" coordsize="1116,1008" path="m7402,9982l7402,10990,8518,10990,8518,9982,7402,9982xe" filled="t" fillcolor="#FEFFFF" stroked="f">
                                      <v:path arrowok="t"/>
                                      <v:fill/>
                                    </v:shape>
                                    <v:group style="position:absolute;left:7402;top:9982;width:1116;height:1008" coordorigin="7402,9982" coordsize="1116,1008">
                                      <v:shape style="position:absolute;left:7402;top:9982;width:1116;height:1008" coordorigin="7402,9982" coordsize="1116,1008" path="m7402,9982l8518,9982,8518,10990,7402,10990,7402,9982xe" filled="f" stroked="t" strokeweight="2pt" strokecolor="#FAA657">
                                        <v:path arrowok="t"/>
                                      </v:shape>
                                      <v:shape type="#_x0000_t75" style="position:absolute;left:7421;top:10073;width:1075;height:826">
                                        <v:imagedata o:title="" r:id="rId10"/>
                                      </v:shape>
                                      <v:group style="position:absolute;left:5350;top:8950;width:1992;height:1056" coordorigin="5350,8950" coordsize="1992,1056">
                                        <v:shape style="position:absolute;left:5350;top:8950;width:1992;height:1056" coordorigin="5350,8950" coordsize="1992,1056" path="m5350,8950l5350,10006,7342,10006,7342,8950,5350,8950xe" filled="t" fillcolor="#FEFFFF" stroked="f">
                                          <v:path arrowok="t"/>
                                          <v:fill/>
                                        </v:shape>
                                        <v:group style="position:absolute;left:5350;top:8950;width:1992;height:1056" coordorigin="5350,8950" coordsize="1992,1056">
                                          <v:shape style="position:absolute;left:5350;top:8950;width:1992;height:1056" coordorigin="5350,8950" coordsize="1992,1056" path="m5350,8950l7342,8950,7342,10006,5350,10006,5350,8950xe" filled="f" stroked="t" strokeweight="2pt" strokecolor="#6094C9">
                                            <v:path arrowok="t"/>
                                          </v:shape>
                                          <v:shape type="#_x0000_t75" style="position:absolute;left:5366;top:9041;width:1954;height:874">
                                            <v:imagedata o:title="" r:id="rId11"/>
                                          </v:shape>
                                          <v:group style="position:absolute;left:5566;top:10222;width:1452;height:372" coordorigin="5566,10222" coordsize="1452,372">
                                            <v:shape style="position:absolute;left:5566;top:10222;width:1452;height:372" coordorigin="5566,10222" coordsize="1452,372" path="m5566,10222l7018,10222,7018,10594,5566,10594,5566,10222xe" filled="f" stroked="t" strokeweight="2pt" strokecolor="#FAA657">
                                              <v:path arrowok="t"/>
                                            </v:shape>
                                            <v:shape type="#_x0000_t75" style="position:absolute;left:5582;top:10313;width:1411;height:187">
                                              <v:imagedata o:title="" r:id="rId12"/>
                                            </v:shape>
                                            <v:group style="position:absolute;left:6286;top:10006;width:0;height:788" coordorigin="6286,10006" coordsize="0,788">
                                              <v:shape style="position:absolute;left:6286;top:10006;width:0;height:788" coordorigin="6286,10006" coordsize="0,788" path="m6286,10006l6286,10793e" filled="f" stroked="t" strokeweight="1pt" strokecolor="#1D4871">
                                                <v:path arrowok="t"/>
                                              </v:shape>
                                              <v:group style="position:absolute;left:6193;top:10651;width:186;height:183" coordorigin="6193,10651" coordsize="186,183">
                                                <v:shape style="position:absolute;left:6193;top:10651;width:186;height:183" coordorigin="6193,10651" coordsize="186,183" path="m6196,10662l6193,10674,6198,10683,6286,10833,6373,10683,6378,10674,6375,10662,6366,10656,6356,10651,6344,10654,6338,10663,6286,10754,6233,10663,6227,10654,6215,10651,6206,10656,6196,10662xe" filled="t" fillcolor="#1D4871" stroked="f">
                                                  <v:path arrowok="t"/>
                                                  <v:fill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0pt;margin-top:0pt;width:612pt;height:792pt;mso-position-horizontal-relative:page;mso-position-vertical-relative:page;z-index:-1260" coordorigin="0,0" coordsize="12240,15840">
            <v:group style="position:absolute;left:2062;top:924;width:2088;height:804" coordorigin="2062,924" coordsize="2088,804">
              <v:shape style="position:absolute;left:2062;top:924;width:2088;height:804" coordorigin="2062,924" coordsize="2088,804" path="m2062,924l4150,924,4150,1728,2062,1728,2062,924xe" filled="f" stroked="t" strokeweight="2pt" strokecolor="#6094C9">
                <v:path arrowok="t"/>
              </v:shape>
              <v:shape type="#_x0000_t75" style="position:absolute;left:2081;top:1015;width:2050;height:619">
                <v:imagedata o:title="" r:id="rId13"/>
              </v:shape>
              <v:group style="position:absolute;left:2062;top:1728;width:2088;height:1968" coordorigin="2062,1728" coordsize="2088,1968">
                <v:shape style="position:absolute;left:2062;top:1728;width:2088;height:1968" coordorigin="2062,1728" coordsize="2088,1968" path="m2062,1728l2062,3696,4150,3696,4150,1728,2062,1728xe" filled="t" fillcolor="#FEFFFF" stroked="f">
                  <v:path arrowok="t"/>
                  <v:fill/>
                </v:shape>
                <v:group style="position:absolute;left:2062;top:1728;width:2088;height:1968" coordorigin="2062,1728" coordsize="2088,1968">
                  <v:shape style="position:absolute;left:2062;top:1728;width:2088;height:1968" coordorigin="2062,1728" coordsize="2088,1968" path="m2062,1728l4150,1728,4150,3696,2062,3696,2062,1728xe" filled="f" stroked="t" strokeweight="2pt" strokecolor="#6094C9">
                    <v:path arrowok="t"/>
                  </v:shape>
                  <v:shape type="#_x0000_t75" style="position:absolute;left:2081;top:1821;width:2050;height:1781">
                    <v:imagedata o:title="" r:id="rId14"/>
                  </v:shape>
                  <v:group style="position:absolute;left:5710;top:1620;width:2088;height:804" coordorigin="5710,1620" coordsize="2088,804">
                    <v:shape style="position:absolute;left:5710;top:1620;width:2088;height:804" coordorigin="5710,1620" coordsize="2088,804" path="m5710,1620l7798,1620,7798,2424,5710,2424,5710,1620xe" filled="f" stroked="t" strokeweight="2pt" strokecolor="#6094C9">
                      <v:path arrowok="t"/>
                    </v:shape>
                    <v:shape type="#_x0000_t75" style="position:absolute;left:5729;top:1711;width:2050;height:619">
                      <v:imagedata o:title="" r:id="rId15"/>
                    </v:shape>
                    <v:group style="position:absolute;left:5710;top:2424;width:2088;height:1968" coordorigin="5710,2424" coordsize="2088,1968">
                      <v:shape style="position:absolute;left:5710;top:2424;width:2088;height:1968" coordorigin="5710,2424" coordsize="2088,1968" path="m5710,2424l5710,4392,7798,4392,7798,2424,5710,2424xe" filled="t" fillcolor="#FEFFFF" stroked="f">
                        <v:path arrowok="t"/>
                        <v:fill/>
                      </v:shape>
                      <v:group style="position:absolute;left:5710;top:2424;width:2088;height:1968" coordorigin="5710,2424" coordsize="2088,1968">
                        <v:shape style="position:absolute;left:5710;top:2424;width:2088;height:1968" coordorigin="5710,2424" coordsize="2088,1968" path="m5710,2424l7798,2424,7798,4392,5710,4392,5710,2424xe" filled="f" stroked="t" strokeweight="2pt" strokecolor="#6094C9">
                          <v:path arrowok="t"/>
                        </v:shape>
                        <v:shape type="#_x0000_t75" style="position:absolute;left:5729;top:2517;width:2050;height:1781">
                          <v:imagedata o:title="" r:id="rId16"/>
                        </v:shape>
                        <v:group style="position:absolute;left:4150;top:2352;width:1560;height:540" coordorigin="4150,2352" coordsize="1560,540">
                          <v:shape style="position:absolute;left:4150;top:2352;width:1560;height:540" coordorigin="4150,2352" coordsize="1560,540" path="m4150,2352l5710,2892e" filled="f" stroked="t" strokeweight="0.75pt" strokecolor="#5A91C7">
                            <v:path arrowok="t"/>
                          </v:shape>
                          <v:group style="position:absolute;left:4198;top:4788;width:2088;height:804" coordorigin="4198,4788" coordsize="2088,804">
                            <v:shape style="position:absolute;left:4198;top:4788;width:2088;height:804" coordorigin="4198,4788" coordsize="2088,804" path="m4198,4788l6286,4788,6286,5592,4198,5592,4198,4788xe" filled="f" stroked="t" strokeweight="2pt" strokecolor="#6094C9">
                              <v:path arrowok="t"/>
                            </v:shape>
                            <v:shape type="#_x0000_t75" style="position:absolute;left:4217;top:4879;width:2050;height:619">
                              <v:imagedata o:title="" r:id="rId17"/>
                            </v:shape>
                            <v:group style="position:absolute;left:4198;top:5592;width:2088;height:1968" coordorigin="4198,5592" coordsize="2088,1968">
                              <v:shape style="position:absolute;left:4198;top:5592;width:2088;height:1968" coordorigin="4198,5592" coordsize="2088,1968" path="m4198,5592l4198,7560,6286,7560,6286,5592,4198,5592xe" filled="t" fillcolor="#FEFFFF" stroked="f">
                                <v:path arrowok="t"/>
                                <v:fill/>
                              </v:shape>
                              <v:group style="position:absolute;left:4198;top:5592;width:2088;height:1968" coordorigin="4198,5592" coordsize="2088,1968">
                                <v:shape style="position:absolute;left:4198;top:5592;width:2088;height:1968" coordorigin="4198,5592" coordsize="2088,1968" path="m4198,5592l6286,5592,6286,7560,4198,7560,4198,5592xe" filled="f" stroked="t" strokeweight="2pt" strokecolor="#6094C9">
                                  <v:path arrowok="t"/>
                                </v:shape>
                                <v:shape type="#_x0000_t75" style="position:absolute;left:4217;top:5685;width:2050;height:1781">
                                  <v:imagedata o:title="" r:id="rId18"/>
                                </v:shape>
                                <v:group style="position:absolute;left:5602;top:4392;width:288;height:396" coordorigin="5602,4392" coordsize="288,396">
                                  <v:shape style="position:absolute;left:5602;top:4392;width:288;height:396" coordorigin="5602,4392" coordsize="288,396" path="m5890,4392l5602,4788e" filled="f" stroked="t" strokeweight="0.75pt" strokecolor="#5A91C7">
                                    <v:path arrowok="t"/>
                                  </v:shape>
                                  <v:group style="position:absolute;left:4198;top:2328;width:168;height:120" coordorigin="4198,2328" coordsize="168,120">
                                    <v:shape style="position:absolute;left:4198;top:2328;width:168;height:120" coordorigin="4198,2328" coordsize="168,120" path="m4198,2328l4198,2448,4366,2448,4366,2328,4198,2328xe" filled="t" fillcolor="#6094C9" stroked="f">
                                      <v:path arrowok="t"/>
                                      <v:fill/>
                                    </v:shape>
                                    <v:group style="position:absolute;left:4198;top:2328;width:168;height:120" coordorigin="4198,2328" coordsize="168,120">
                                      <v:shape style="position:absolute;left:4198;top:2328;width:168;height:120" coordorigin="4198,2328" coordsize="168,120" path="m4198,2328l4366,2328,4366,2448,4198,2448,4198,2328xe" filled="f" stroked="t" strokeweight="2pt" strokecolor="#46719B">
                                        <v:path arrowok="t"/>
                                      </v:shape>
                                      <v:group style="position:absolute;left:5794;top:4392;width:168;height:120" coordorigin="5794,4392" coordsize="168,120">
                                        <v:shape style="position:absolute;left:5794;top:4392;width:168;height:120" coordorigin="5794,4392" coordsize="168,120" path="m5794,4392l5794,4512,5962,4512,5962,4392,5794,4392xe" filled="t" fillcolor="#6094C9" stroked="f">
                                          <v:path arrowok="t"/>
                                          <v:fill/>
                                        </v:shape>
                                        <v:group style="position:absolute;left:5794;top:4392;width:168;height:120" coordorigin="5794,4392" coordsize="168,120">
                                          <v:shape style="position:absolute;left:5794;top:4392;width:168;height:120" coordorigin="5794,4392" coordsize="168,120" path="m5794,4392l5962,4392,5962,4512,5794,4512,5794,4392xe" filled="f" stroked="t" strokeweight="2pt" strokecolor="#46719B">
                                            <v:path arrowok="t"/>
                                          </v:shape>
                                          <v:group style="position:absolute;left:1126;top:5580;width:2088;height:804" coordorigin="1126,5580" coordsize="2088,804">
                                            <v:shape style="position:absolute;left:1126;top:5580;width:2088;height:804" coordorigin="1126,5580" coordsize="2088,804" path="m1126,5580l3214,5580,3214,6384,1126,6384,1126,5580xe" filled="f" stroked="t" strokeweight="2pt" strokecolor="#6094C9">
                                              <v:path arrowok="t"/>
                                            </v:shape>
                                            <v:shape type="#_x0000_t75" style="position:absolute;left:1145;top:5671;width:2050;height:619">
                                              <v:imagedata o:title="" r:id="rId19"/>
                                            </v:shape>
                                            <v:group style="position:absolute;left:1126;top:6384;width:2088;height:1968" coordorigin="1126,6384" coordsize="2088,1968">
                                              <v:shape style="position:absolute;left:1126;top:6384;width:2088;height:1968" coordorigin="1126,6384" coordsize="2088,1968" path="m1126,6384l1126,8352,3214,8352,3214,6384,1126,6384xe" filled="t" fillcolor="#FEFFFF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126;top:6384;width:2088;height:1968" coordorigin="1126,6384" coordsize="2088,1968">
                                                <v:shape style="position:absolute;left:1126;top:6384;width:2088;height:1968" coordorigin="1126,6384" coordsize="2088,1968" path="m1126,6384l3214,6384,3214,8352,1126,8352,1126,6384xe" filled="f" stroked="t" strokeweight="2pt" strokecolor="#6094C9">
                                                  <v:path arrowok="t"/>
                                                </v:shape>
                                                <v:shape type="#_x0000_t75" style="position:absolute;left:1145;top:6477;width:2050;height:1781">
                                                  <v:imagedata o:title="" r:id="rId20"/>
                                                </v:shape>
                                                <v:group style="position:absolute;left:3214;top:5916;width:952;height:720" coordorigin="3214,5916" coordsize="952,720">
                                                  <v:shape style="position:absolute;left:3214;top:5916;width:952;height:720" coordorigin="3214,5916" coordsize="952,720" path="m3214,6636l4166,5916e" filled="f" stroked="t" strokeweight="1pt" strokecolor="#5A91C7">
                                                    <v:path arrowok="t"/>
                                                  </v:shape>
                                                  <v:group style="position:absolute;left:4007;top:5892;width:191;height:175" coordorigin="4007,5892" coordsize="191,175">
                                                    <v:shape style="position:absolute;left:4007;top:5892;width:191;height:175" coordorigin="4007,5892" coordsize="191,175" path="m4197,5892l4025,5912,4014,5914,4007,5924,4008,5935,4009,5946,4019,5953,4030,5952,4134,5940,4094,6036,4089,6046,4094,6058,4104,6062,4115,6067,4126,6062,4131,6052,4197,5892xe" filled="t" fillcolor="#5A91C7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7114;top:5388;width:2088;height:804" coordorigin="7114,5388" coordsize="2088,804">
                                                      <v:shape style="position:absolute;left:7114;top:5388;width:2088;height:804" coordorigin="7114,5388" coordsize="2088,804" path="m7114,5388l9202,5388,9202,6192,7114,6192,7114,5388xe" filled="f" stroked="t" strokeweight="2pt" strokecolor="#6094C9">
                                                        <v:path arrowok="t"/>
                                                      </v:shape>
                                                      <v:shape type="#_x0000_t75" style="position:absolute;left:7135;top:5479;width:2045;height:619">
                                                        <v:imagedata o:title="" r:id="rId21"/>
                                                      </v:shape>
                                                      <v:group style="position:absolute;left:7114;top:6192;width:2088;height:1968" coordorigin="7114,6192" coordsize="2088,1968">
                                                        <v:shape style="position:absolute;left:7114;top:6192;width:2088;height:1968" coordorigin="7114,6192" coordsize="2088,1968" path="m7114,6192l7114,8160,9202,8160,9202,6192,7114,6192xe" filled="t" fillcolor="#FEFFFF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7114;top:6192;width:2088;height:1968" coordorigin="7114,6192" coordsize="2088,1968">
                                                          <v:shape style="position:absolute;left:7114;top:6192;width:2088;height:1968" coordorigin="7114,6192" coordsize="2088,1968" path="m7114,6192l9202,6192,9202,8160,7114,8160,7114,6192xe" filled="f" stroked="t" strokeweight="2pt" strokecolor="#6094C9">
                                                            <v:path arrowok="t"/>
                                                          </v:shape>
                                                          <v:shape type="#_x0000_t75" style="position:absolute;left:7135;top:6285;width:2045;height:1781">
                                                            <v:imagedata o:title="" r:id="rId22"/>
                                                          </v:shape>
                                                          <v:group style="position:absolute;left:6316;top:5845;width:797;height:647" coordorigin="6316,5845" coordsize="797,647">
                                                            <v:shape style="position:absolute;left:6316;top:5845;width:797;height:647" coordorigin="6316,5845" coordsize="797,647" path="m7114,6492l6316,5845e" filled="f" stroked="t" strokeweight="1pt" strokecolor="#5A91C7">
                                                              <v:path arrowok="t"/>
                                                            </v:shape>
                                                            <v:group style="position:absolute;left:6286;top:5820;width:190;height:178" coordorigin="6286,5820" coordsize="190,178">
                                                              <v:shape style="position:absolute;left:6286;top:5820;width:190;height:178" coordorigin="6286,5820" coordsize="190,178" path="m6286,5820l6347,5982,6351,5992,6362,5997,6373,5993,6383,5989,6388,5978,6384,5968,6347,5870,6451,5886,6462,5887,6472,5880,6473,5869,6475,5858,6468,5848,6457,5846,6286,5820xe" filled="t" fillcolor="#5A91C7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8998;top:1440;width:2088;height:804" coordorigin="8998,1440" coordsize="2088,804">
                                                                <v:shape style="position:absolute;left:8998;top:1440;width:2088;height:804" coordorigin="8998,1440" coordsize="2088,804" path="m8998,1440l11086,1440,11086,2244,8998,2244,8998,1440xe" filled="f" stroked="t" strokeweight="2pt" strokecolor="#6094C9">
                                                                  <v:path arrowok="t"/>
                                                                </v:shape>
                                                                <v:shape type="#_x0000_t75" style="position:absolute;left:9017;top:1533;width:2050;height:619">
                                                                  <v:imagedata o:title="" r:id="rId23"/>
                                                                </v:shape>
                                                                <v:group style="position:absolute;left:8998;top:2244;width:2088;height:1968" coordorigin="8998,2244" coordsize="2088,1968">
                                                                  <v:shape style="position:absolute;left:8998;top:2244;width:2088;height:1968" coordorigin="8998,2244" coordsize="2088,1968" path="m8998,2244l8998,4212,11086,4212,11086,2244,8998,2244xe" filled="t" fillcolor="#FEFFFF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8998;top:2244;width:2088;height:1968" coordorigin="8998,2244" coordsize="2088,1968">
                                                                    <v:shape style="position:absolute;left:8998;top:2244;width:2088;height:1968" coordorigin="8998,2244" coordsize="2088,1968" path="m8998,2244l11086,2244,11086,4212,8998,4212,8998,2244xe" filled="f" stroked="t" strokeweight="2pt" strokecolor="#6094C9">
                                                                      <v:path arrowok="t"/>
                                                                    </v:shape>
                                                                    <v:shape type="#_x0000_t75" style="position:absolute;left:9017;top:2335;width:2050;height:1786">
                                                                      <v:imagedata o:title="" r:id="rId24"/>
                                                                    </v:shape>
                                                                    <v:group style="position:absolute;left:7837;top:2964;width:1160;height:0" coordorigin="7837,2964" coordsize="1160,0">
                                                                      <v:shape style="position:absolute;left:7837;top:2964;width:1160;height:0" coordorigin="7837,2964" coordsize="1160,0" path="m8998,2964l7837,2964e" filled="f" stroked="t" strokeweight="1pt" strokecolor="#5A91C7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798;top:2871;width:183;height:186" coordorigin="7798,2871" coordsize="183,186">
                                                                        <v:shape style="position:absolute;left:7798;top:2871;width:183;height:186" coordorigin="7798,2871" coordsize="183,186" path="m7947,3051l7957,3056,7969,3053,7975,3044,7980,3034,7977,3022,7967,3016,7877,2964,7967,2911,7977,2905,7980,2893,7975,2884,7969,2874,7957,2871,7947,2876,7798,2964,7947,3051xe" filled="t" fillcolor="#5A91C7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38"/>
        <w:ind w:left="698"/>
        <w:sectPr>
          <w:type w:val="continuous"/>
          <w:pgSz w:w="12240" w:h="15840"/>
          <w:pgMar w:top="1480" w:bottom="280" w:left="1460" w:right="1240"/>
        </w:sectPr>
      </w:pP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2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  </w:t>
      </w:r>
      <w:r>
        <w:rPr>
          <w:rFonts w:cs="Arial" w:hAnsi="Arial" w:eastAsia="Arial" w:ascii="Arial"/>
          <w:b/>
          <w:spacing w:val="6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D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F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L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v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l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1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1"/>
        <w:ind w:left="-16" w:right="-16" w:firstLine="2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3"/>
        <w:ind w:right="1744"/>
        <w:sectPr>
          <w:pgSz w:w="12240" w:h="15840"/>
          <w:pgMar w:top="1480" w:bottom="280" w:left="1680" w:right="760"/>
          <w:cols w:num="3" w:equalWidth="off">
            <w:col w:w="4526" w:space="912"/>
            <w:col w:w="1121" w:space="597"/>
            <w:col w:w="2644"/>
          </w:cols>
        </w:sectPr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type w:val="continuous"/>
          <w:pgSz w:w="12240" w:h="15840"/>
          <w:pgMar w:top="1480" w:bottom="280" w:left="1680" w:right="760"/>
        </w:sectPr>
      </w:pPr>
      <w:r>
        <w:rPr>
          <w:sz w:val="26"/>
          <w:szCs w:val="2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594" w:right="-50"/>
      </w:pPr>
      <w:r>
        <w:pict>
          <v:group style="position:absolute;margin-left:154.28pt;margin-top:-5.81087pt;width:74.6pt;height:20.6pt;mso-position-horizontal-relative:page;mso-position-vertical-relative:paragraph;z-index:-1257" coordorigin="3086,-116" coordsize="1492,412">
            <v:group style="position:absolute;left:3106;top:-96;width:1452;height:372" coordorigin="3106,-96" coordsize="1452,372">
              <v:shape style="position:absolute;left:3106;top:-96;width:1452;height:372" coordorigin="3106,-96" coordsize="1452,372" path="m3106,-96l4558,-96,4558,276,3106,276,3106,-96xe" filled="f" stroked="t" strokeweight="2pt" strokecolor="#FAA657">
                <v:path arrowok="t"/>
              </v:shape>
              <v:shape type="#_x0000_t75" style="position:absolute;left:3125;top:-5;width:1411;height:187">
                <v:imagedata o:title="" r:id="rId25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5"/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2"/>
        <w:ind w:left="-35" w:right="2173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"/>
        <w:ind w:left="187" w:right="-51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               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position w:val="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position w:val="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" w:lineRule="auto" w:line="253"/>
        <w:ind w:left="1913" w:right="-1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Op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226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3"/>
        <w:ind w:right="-33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/>
        <w:ind w:left="156" w:right="718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6"/>
        <w:ind w:left="-35" w:right="523"/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8"/>
        <w:ind w:left="557" w:right="81" w:firstLine="96"/>
        <w:sectPr>
          <w:type w:val="continuous"/>
          <w:pgSz w:w="12240" w:h="15840"/>
          <w:pgMar w:top="1480" w:bottom="280" w:left="1680" w:right="760"/>
          <w:cols w:num="4" w:equalWidth="off">
            <w:col w:w="2709" w:space="757"/>
            <w:col w:w="3008" w:space="1014"/>
            <w:col w:w="810" w:space="78"/>
            <w:col w:w="1424"/>
          </w:cols>
        </w:sectPr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pro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  <w:sectPr>
          <w:type w:val="continuous"/>
          <w:pgSz w:w="12240" w:h="15840"/>
          <w:pgMar w:top="1480" w:bottom="280" w:left="1680" w:right="7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84"/>
        <w:ind w:left="684" w:right="-36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7"/>
        <w:ind w:left="844" w:right="120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0" w:lineRule="auto" w:line="250"/>
        <w:ind w:right="-33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auto" w:line="250"/>
        <w:ind w:right="-33"/>
      </w:pPr>
      <w:r>
        <w:br w:type="column"/>
      </w:r>
      <w:r>
        <w:rPr>
          <w:rFonts w:cs="Times New Roman" w:hAnsi="Times New Roman" w:eastAsia="Times New Roman" w:ascii="Times New Roman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2240" w:h="15840"/>
          <w:pgMar w:top="1480" w:bottom="280" w:left="1680" w:right="760"/>
          <w:cols w:num="4" w:equalWidth="off">
            <w:col w:w="1409" w:space="1413"/>
            <w:col w:w="689" w:space="1471"/>
            <w:col w:w="867" w:space="1639"/>
            <w:col w:w="2312"/>
          </w:cols>
        </w:sectPr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680" w:right="7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5"/>
        <w:ind w:left="3430" w:right="-16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pro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3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2" w:lineRule="exact" w:line="200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3"/>
        <w:ind w:right="1919" w:firstLine="254"/>
        <w:sectPr>
          <w:type w:val="continuous"/>
          <w:pgSz w:w="12240" w:h="15840"/>
          <w:pgMar w:top="1480" w:bottom="280" w:left="1680" w:right="760"/>
          <w:cols w:num="3" w:equalWidth="off">
            <w:col w:w="4212" w:space="986"/>
            <w:col w:w="622" w:space="746"/>
            <w:col w:w="3234"/>
          </w:cols>
        </w:sectPr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pict>
          <v:group style="position:absolute;margin-left:0pt;margin-top:0pt;width:612pt;height:792pt;mso-position-horizontal-relative:page;mso-position-vertical-relative:page;z-index:-1258" coordorigin="0,0" coordsize="12240,15840">
            <v:group style="position:absolute;left:6886;top:3250;width:2067;height:1430" coordorigin="6886,3250" coordsize="2067,1430">
              <v:shape style="position:absolute;left:6886;top:3250;width:2067;height:1430" coordorigin="6886,3250" coordsize="2067,1430" path="m6886,3250l8953,4680e" filled="f" stroked="t" strokeweight="1pt" strokecolor="#5A91C7">
                <v:path arrowok="t"/>
              </v:shape>
              <v:group style="position:absolute;left:8794;top:4531;width:192;height:171" coordorigin="8794,4531" coordsize="192,171">
                <v:shape style="position:absolute;left:8794;top:4531;width:192;height:171" coordorigin="8794,4531" coordsize="192,171" path="m8876,4540l8871,4552,8876,4562,8920,4657,8816,4649,8805,4648,8795,4656,8795,4667,8794,4678,8802,4688,8813,4689,8986,4702,8912,4545,8908,4535,8896,4531,8886,4536,8876,4540xe" filled="t" fillcolor="#5A91C7" stroked="f">
                  <v:path arrowok="t"/>
                  <v:fill/>
                </v:shape>
                <v:group style="position:absolute;left:6238;top:3250;width:855;height:2818" coordorigin="6238,3250" coordsize="855,2818">
                  <v:shape style="position:absolute;left:6238;top:3250;width:855;height:2818" coordorigin="6238,3250" coordsize="855,2818" path="m6238,3250l7092,6068e" filled="f" stroked="t" strokeweight="1pt" strokecolor="#5A91C7">
                    <v:path arrowok="t"/>
                  </v:shape>
                  <v:group style="position:absolute;left:6968;top:5911;width:178;height:195" coordorigin="6968,5911" coordsize="178,195">
                    <v:shape style="position:absolute;left:6968;top:5911;width:178;height:195" coordorigin="6968,5911" coordsize="178,195" path="m6976,5960l6968,5968,6969,5980,6977,5988,7104,6106,7144,5937,7147,5927,7140,5916,7129,5913,7118,5911,7108,5917,7105,5928,7081,6030,7004,5959,6996,5951,6983,5952,6976,5960xe" filled="t" fillcolor="#5A91C7" stroked="f">
                      <v:path arrowok="t"/>
                      <v:fill/>
                    </v:shape>
                    <v:group style="position:absolute;left:4822;top:3706;width:1452;height:1092" coordorigin="4822,3706" coordsize="1452,1092">
                      <v:shape style="position:absolute;left:4822;top:3706;width:1452;height:1092" coordorigin="4822,3706" coordsize="1452,1092" path="m4822,3706l4822,4798,6274,4798,6274,3706,4822,3706xe" filled="t" fillcolor="#FEFFFF" stroked="f">
                        <v:path arrowok="t"/>
                        <v:fill/>
                      </v:shape>
                      <v:group style="position:absolute;left:4822;top:3706;width:1452;height:1092" coordorigin="4822,3706" coordsize="1452,1092">
                        <v:shape style="position:absolute;left:4822;top:3706;width:1452;height:1092" coordorigin="4822,3706" coordsize="1452,1092" path="m4822,3706l6274,3706,6274,4798,4822,4798,4822,3706xe" filled="f" stroked="t" strokeweight="2pt" strokecolor="#FAA657">
                          <v:path arrowok="t"/>
                        </v:shape>
                        <v:shape type="#_x0000_t75" style="position:absolute;left:4838;top:3797;width:1411;height:907">
                          <v:imagedata o:title="" r:id="rId26"/>
                        </v:shape>
                        <v:group style="position:absolute;left:6886;top:4270;width:1452;height:1092" coordorigin="6886,4270" coordsize="1452,1092">
                          <v:shape style="position:absolute;left:6886;top:4270;width:1452;height:1092" coordorigin="6886,4270" coordsize="1452,1092" path="m6886,4270l6886,5362,8338,5362,8338,4270,6886,4270xe" filled="t" fillcolor="#FEFFFF" stroked="f">
                            <v:path arrowok="t"/>
                            <v:fill/>
                          </v:shape>
                          <v:group style="position:absolute;left:6886;top:4270;width:1452;height:1092" coordorigin="6886,4270" coordsize="1452,1092">
                            <v:shape style="position:absolute;left:6886;top:4270;width:1452;height:1092" coordorigin="6886,4270" coordsize="1452,1092" path="m6886,4270l8338,4270,8338,5362,6886,5362,6886,4270xe" filled="f" stroked="t" strokeweight="2pt" strokecolor="#FAA657">
                              <v:path arrowok="t"/>
                            </v:shape>
                            <v:shape type="#_x0000_t75" style="position:absolute;left:6902;top:4358;width:1411;height:907">
                              <v:imagedata o:title="" r:id="rId27"/>
                            </v:shape>
                            <v:group style="position:absolute;left:7198;top:7330;width:0;height:573" coordorigin="7198,7330" coordsize="0,573">
                              <v:shape style="position:absolute;left:7198;top:7330;width:0;height:573" coordorigin="7198,7330" coordsize="0,573" path="m7198,7330l7198,7902e" filled="f" stroked="t" strokeweight="1pt" strokecolor="#5A91C7">
                                <v:path arrowok="t"/>
                              </v:shape>
                              <v:group style="position:absolute;left:7105;top:7760;width:186;height:183" coordorigin="7105,7760" coordsize="186,183">
                                <v:shape style="position:absolute;left:7105;top:7760;width:186;height:183" coordorigin="7105,7760" coordsize="186,183" path="m7108,7771l7105,7783,7110,7792,7198,7942,7285,7792,7290,7783,7287,7771,7278,7765,7268,7760,7256,7763,7250,7772,7198,7863,7145,7772,7139,7763,7127,7760,7118,7765,7108,7771xe" filled="t" fillcolor="#5A91C7" stroked="f">
                                  <v:path arrowok="t"/>
                                  <v:fill/>
                                </v:shape>
                                <v:group style="position:absolute;left:6478;top:7942;width:1620;height:1224" coordorigin="6478,7942" coordsize="1620,1224">
                                  <v:shape style="position:absolute;left:6478;top:7942;width:1620;height:1224" coordorigin="6478,7942" coordsize="1620,1224" path="m6478,8554l6488,8454,6519,8360,6568,8272,6634,8192,6715,8121,6760,8089,6809,8060,6861,8033,6915,8010,6972,7990,7032,7973,7093,7959,7156,7950,7221,7944,7288,7942,7354,7944,7419,7950,7482,7959,7544,7973,7603,7990,7660,8010,7714,8033,7766,8060,7815,8089,7860,8121,7903,8155,7976,8231,8034,8315,8074,8407,8095,8503,8098,8554,8095,8604,8074,8701,8034,8792,7976,8876,7903,8952,7860,8986,7815,9018,7766,9048,7714,9074,7660,9097,7603,9118,7544,9134,7482,9148,7419,9158,7354,9164,7288,9166,7221,9164,7156,9158,7093,9148,7032,9134,6972,9118,6915,9097,6861,9074,6809,9048,6760,9018,6715,8986,6673,8952,6599,8876,6541,8792,6501,8701,6480,8604,6478,8554xe" filled="f" stroked="t" strokeweight="2pt" strokecolor="#6094C9">
                                    <v:path arrowok="t"/>
                                  </v:shape>
                                  <v:shape type="#_x0000_t75" style="position:absolute;left:6734;top:8208;width:1104;height:686">
                                    <v:imagedata o:title="" r:id="rId28"/>
                                  </v:shape>
                                  <v:group style="position:absolute;left:4954;top:7342;width:1116;height:1008" coordorigin="4954,7342" coordsize="1116,1008">
                                    <v:shape style="position:absolute;left:4954;top:7342;width:1116;height:1008" coordorigin="4954,7342" coordsize="1116,1008" path="m4954,7342l6070,7342,6070,8350,4954,8350,4954,7342xe" filled="f" stroked="t" strokeweight="2pt" strokecolor="#FAA657">
                                      <v:path arrowok="t"/>
                                    </v:shape>
                                    <v:shape type="#_x0000_t75" style="position:absolute;left:4973;top:7430;width:1075;height:826">
                                      <v:imagedata o:title="" r:id="rId29"/>
                                    </v:shape>
                                    <v:group style="position:absolute;left:4118;top:6118;width:1522;height:1164" coordorigin="4118,6118" coordsize="1522,1164">
                                      <v:shape style="position:absolute;left:4118;top:6118;width:1522;height:1164" coordorigin="4118,6118" coordsize="1522,1164" path="m4118,6700l4128,6605,4157,6516,4203,6432,4265,6356,4341,6288,4384,6258,4430,6230,4478,6205,4529,6183,4583,6163,4638,6147,4696,6135,4756,6125,4817,6120,4879,6118,4941,6120,5002,6125,5062,6135,5119,6147,5175,6163,5229,6183,5280,6205,5328,6230,5374,6258,5417,6288,5457,6321,5526,6393,5580,6473,5618,6560,5637,6652,5640,6700,5637,6747,5618,6839,5580,6926,5526,7006,5457,7078,5417,7111,5374,7142,5328,7169,5280,7194,5229,7217,5175,7236,5119,7252,5062,7265,5002,7274,4941,7280,4879,7282,4817,7280,4756,7274,4696,7265,4638,7252,4583,7236,4529,7217,4478,7194,4430,7169,4384,7142,4341,7111,4301,7078,4232,7006,4178,6926,4140,6839,4121,6747,4118,6700xe" filled="f" stroked="t" strokeweight="2pt" strokecolor="#6094C9">
                                        <v:path arrowok="t"/>
                                      </v:shape>
                                      <v:shape type="#_x0000_t75" style="position:absolute;left:4358;top:6379;width:1037;height:638">
                                        <v:imagedata o:title="" r:id="rId30"/>
                                      </v:shape>
                                      <v:group style="position:absolute;left:2122;top:6151;width:1251;height:985" coordorigin="2122,6151" coordsize="1251,985">
                                        <v:shape style="position:absolute;left:2122;top:6151;width:1251;height:985" coordorigin="2122,6151" coordsize="1251,985" path="m2122,6151l3372,6151,3372,7136,2122,7136,2122,6151xe" filled="f" stroked="t" strokeweight="2pt" strokecolor="#6094C9">
                                          <v:path arrowok="t"/>
                                        </v:shape>
                                        <v:shape type="#_x0000_t75" style="position:absolute;left:2141;top:6240;width:1210;height:802">
                                          <v:imagedata o:title="" r:id="rId31"/>
                                        </v:shape>
                                        <v:group style="position:absolute;left:3372;top:6666;width:707;height:21" coordorigin="3372,6666" coordsize="707,21">
                                          <v:shape style="position:absolute;left:3372;top:6666;width:707;height:21" coordorigin="3372,6666" coordsize="707,21" path="m3372,6666l4079,6687e" filled="f" stroked="t" strokeweight="1pt" strokecolor="#5A91C7">
                                            <v:path arrowok="t"/>
                                          </v:shape>
                                          <v:group style="position:absolute;left:3934;top:6591;width:185;height:186" coordorigin="3934,6591" coordsize="185,186">
                                            <v:shape style="position:absolute;left:3934;top:6591;width:185;height:186" coordorigin="3934,6591" coordsize="185,186" path="m3939,6763l3944,6773,3957,6777,3966,6771,4118,6689,3972,6597,3962,6591,3950,6594,3944,6603,3938,6613,3941,6625,3950,6631,4039,6686,3947,6736,3937,6741,3934,6754,3939,6763xe" filled="t" fillcolor="#5A91C7" stroked="f">
                                              <v:path arrowok="t"/>
                                              <v:fill/>
                                            </v:shape>
                                            <v:group style="position:absolute;left:5489;top:6666;width:707;height:21" coordorigin="5489,6666" coordsize="707,21">
                                              <v:shape style="position:absolute;left:5489;top:6666;width:707;height:21" coordorigin="5489,6666" coordsize="707,21" path="m5489,6666l6196,6687e" filled="f" stroked="t" strokeweight="1pt" strokecolor="#5A91C7">
                                                <v:path arrowok="t"/>
                                              </v:shape>
                                              <v:group style="position:absolute;left:6051;top:6591;width:185;height:186" coordorigin="6051,6591" coordsize="185,186">
                                                <v:shape style="position:absolute;left:6051;top:6591;width:185;height:186" coordorigin="6051,6591" coordsize="185,186" path="m6056,6763l6061,6773,6074,6777,6083,6771,6235,6689,6089,6597,6079,6591,6067,6594,6061,6603,6055,6613,6058,6625,6067,6631,6156,6686,6064,6736,6054,6741,6051,6754,6056,6763xe" filled="t" fillcolor="#5A91C7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6238;top:6106;width:1788;height:1176" coordorigin="6238,6106" coordsize="1788,1176">
                                                  <v:shape style="position:absolute;left:6238;top:6106;width:1788;height:1176" coordorigin="6238,6106" coordsize="1788,1176" path="m6238,6694l6249,6598,6283,6508,6337,6423,6410,6346,6499,6278,6604,6219,6661,6194,6721,6171,6784,6152,6849,6136,6917,6123,6987,6113,7058,6108,7132,6106,7205,6108,7277,6113,7346,6123,7414,6136,7480,6152,7542,6171,7603,6194,7660,6219,7713,6247,7810,6311,7892,6384,7955,6465,8000,6552,8023,6645,8026,6694,8023,6742,8000,6835,7955,6922,7892,7003,7810,7076,7713,7140,7660,7168,7603,7194,7542,7216,7480,7235,7414,7252,7346,7265,7277,7274,7205,7280,7132,7282,7058,7280,6987,7274,6917,7265,6849,7252,6784,7235,6721,7216,6661,7194,6604,7168,6550,7140,6453,7076,6372,7003,6308,6922,6264,6835,6241,6742,6238,6694xe" filled="f" stroked="t" strokeweight="2pt" strokecolor="#6094C9">
                                                    <v:path arrowok="t"/>
                                                  </v:shape>
                                                  <v:shape type="#_x0000_t75" style="position:absolute;left:6518;top:6370;width:1224;height:648">
                                                    <v:imagedata o:title="" r:id="rId32"/>
                                                  </v:shape>
                                                  <v:group style="position:absolute;left:5206;top:5518;width:1452;height:552" coordorigin="5206,5518" coordsize="1452,552">
                                                    <v:shape style="position:absolute;left:5206;top:5518;width:1452;height:552" coordorigin="5206,5518" coordsize="1452,552" path="m5206,5518l5206,6070,6658,6070,6658,5518,5206,5518xe" filled="t" fillcolor="#FEFFFF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5206;top:5518;width:1452;height:552" coordorigin="5206,5518" coordsize="1452,552">
                                                      <v:shape style="position:absolute;left:5206;top:5518;width:1452;height:552" coordorigin="5206,5518" coordsize="1452,552" path="m5206,5518l6658,5518,6658,6070,5206,6070,5206,5518xe" filled="f" stroked="t" strokeweight="2pt" strokecolor="#FAA657">
                                                        <v:path arrowok="t"/>
                                                      </v:shape>
                                                      <v:shape type="#_x0000_t75" style="position:absolute;left:5222;top:5606;width:1411;height:370">
                                                        <v:imagedata o:title="" r:id="rId33"/>
                                                      </v:shape>
                                                      <v:group style="position:absolute;left:8770;top:6106;width:1620;height:1224" coordorigin="8770,6106" coordsize="1620,1224">
                                                        <v:shape style="position:absolute;left:8770;top:6106;width:1620;height:1224" coordorigin="8770,6106" coordsize="1620,1224" path="m8770,6718l8780,6618,8811,6524,8860,6436,8926,6356,9007,6285,9052,6253,9101,6224,9153,6197,9207,6174,9264,6154,9324,6137,9385,6123,9448,6114,9513,6108,9580,6106,9646,6108,9711,6114,9774,6123,9836,6137,9895,6154,9952,6174,10006,6197,10058,6224,10107,6253,10152,6285,10195,6319,10268,6395,10326,6479,10366,6571,10387,6667,10390,6718,10387,6768,10366,6865,10326,6956,10268,7040,10195,7116,10152,7150,10107,7182,10058,7212,10006,7238,9952,7261,9895,7282,9836,7298,9774,7312,9711,7322,9646,7328,9580,7330,9513,7328,9448,7322,9385,7312,9324,7298,9264,7282,9207,7261,9153,7238,9101,7212,9052,7182,9007,7150,8965,7116,8891,7040,8833,6956,8793,6865,8772,6768,8770,6718xe" filled="f" stroked="t" strokeweight="2pt" strokecolor="#6094C9">
                                                          <v:path arrowok="t"/>
                                                        </v:shape>
                                                        <v:shape type="#_x0000_t75" style="position:absolute;left:9024;top:6374;width:1104;height:682">
                                                          <v:imagedata o:title="" r:id="rId34"/>
                                                        </v:shape>
                                                        <v:group style="position:absolute;left:8026;top:6754;width:705;height:21" coordorigin="8026,6754" coordsize="705,21">
                                                          <v:shape style="position:absolute;left:8026;top:6754;width:705;height:21" coordorigin="8026,6754" coordsize="705,21" path="m8026,6754l8731,6775e" filled="f" stroked="t" strokeweight="1pt" strokecolor="#5A91C7">
                                                            <v:path arrowok="t"/>
                                                          </v:shape>
                                                          <v:group style="position:absolute;left:8586;top:6678;width:185;height:186" coordorigin="8586,6678" coordsize="185,186">
                                                            <v:shape style="position:absolute;left:8586;top:6678;width:185;height:186" coordorigin="8586,6678" coordsize="185,186" path="m8591,6851l8597,6861,8609,6864,8618,6859,8771,6776,8624,6684,8614,6678,8602,6681,8596,6691,8590,6700,8593,6712,8602,6718,8691,6774,8599,6824,8590,6829,8586,6841,8591,6851xe" filled="t" fillcolor="#5A91C7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8770;top:4510;width:1620;height:1224" coordorigin="8770,4510" coordsize="1620,1224">
                                                              <v:shape style="position:absolute;left:8770;top:4510;width:1620;height:1224" coordorigin="8770,4510" coordsize="1620,1224" path="m8770,5122l8772,5172,8780,5221,8811,5315,8860,5403,8926,5483,9007,5554,9052,5586,9101,5616,9153,5642,9207,5665,9264,5686,9324,5702,9385,5716,9448,5726,9513,5732,9580,5734,9646,5732,9711,5726,9774,5716,9836,5702,9895,5686,9952,5665,10006,5642,10058,5616,10107,5586,10152,5554,10195,5520,10268,5444,10326,5360,10366,5269,10387,5172,10390,5122,10387,5071,10366,4975,10326,4883,10268,4799,10195,4723,10152,4689,10107,4657,10058,4628,10006,4601,9952,4578,9895,4558,9836,4541,9774,4527,9711,4518,9646,4512,9580,4510,9513,4512,9448,4518,9385,4527,9324,4541,9264,4558,9207,4578,9153,4601,9101,4628,9052,4657,9007,4689,8965,4723,8891,4799,8833,4883,8793,4975,8772,5071,8770,5122xe" filled="t" fillcolor="#FEFFFF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8770;top:4510;width:1620;height:1224" coordorigin="8770,4510" coordsize="1620,1224">
                                                                <v:shape style="position:absolute;left:8770;top:4510;width:1620;height:1224" coordorigin="8770,4510" coordsize="1620,1224" path="m8770,5122l8780,5022,8811,4928,8860,4840,8926,4760,9007,4689,9052,4657,9101,4628,9153,4601,9207,4578,9264,4558,9324,4541,9385,4527,9448,4518,9513,4512,9580,4510,9646,4512,9711,4518,9774,4527,9836,4541,9895,4558,9952,4578,10006,4601,10058,4628,10107,4657,10152,4689,10195,4723,10268,4799,10326,4883,10366,4975,10387,5071,10390,5122,10387,5172,10366,5269,10326,5360,10268,5444,10195,5520,10152,5554,10107,5586,10058,5616,10006,5642,9952,5665,9895,5686,9836,5702,9774,5716,9711,5726,9646,5732,9580,5734,9513,5732,9448,5726,9385,5716,9324,5702,9264,5686,9207,5665,9153,5642,9101,5616,9052,5586,9007,5554,8965,5520,8891,5444,8833,5360,8793,5269,8772,5172,8770,5122xe" filled="f" stroked="t" strokeweight="2pt" strokecolor="#6094C9">
                                                                  <v:path arrowok="t"/>
                                                                </v:shape>
                                                                <v:shape type="#_x0000_t75" style="position:absolute;left:9024;top:4776;width:1104;height:686">
                                                                  <v:imagedata o:title="" r:id="rId35"/>
                                                                </v:shape>
                                                                <v:group style="position:absolute;left:9538;top:5773;width:0;height:333" coordorigin="9538,5773" coordsize="0,333">
                                                                  <v:shape style="position:absolute;left:9538;top:5773;width:0;height:333" coordorigin="9538,5773" coordsize="0,333" path="m9538,6106l9538,5773e" filled="f" stroked="t" strokeweight="1pt" strokecolor="#5A91C7">
                                                                    <v:path arrowok="t"/>
                                                                  </v:shape>
                                                                  <v:group style="position:absolute;left:9445;top:5733;width:186;height:183" coordorigin="9445,5733" coordsize="186,183">
                                                                    <v:shape style="position:absolute;left:9445;top:5733;width:186;height:183" coordorigin="9445,5733" coordsize="186,183" path="m9538,5733l9450,5883,9445,5892,9448,5905,9458,5910,9467,5916,9479,5912,9485,5903,9538,5812,9590,5903,9596,5912,9608,5916,9618,5910,9627,5905,9630,5892,9625,5883,9538,5733xe" filled="t" fillcolor="#5A91C7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10390;top:5458;width:1212;height:852" coordorigin="10390,5458" coordsize="1212,852">
                                                                      <v:shape style="position:absolute;left:10390;top:5458;width:1212;height:852" coordorigin="10390,5458" coordsize="1212,852" path="m10390,5458l10390,6310,11602,6310,11602,5458,10390,5458xe" filled="t" fillcolor="#FEFFFF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10390;top:5458;width:1212;height:852" coordorigin="10390,5458" coordsize="1212,852">
                                                                        <v:shape style="position:absolute;left:10390;top:5458;width:1212;height:852" coordorigin="10390,5458" coordsize="1212,852" path="m10390,5458l11602,5458,11602,6310,10390,6310,10390,5458xe" filled="f" stroked="t" strokeweight="2pt" strokecolor="#FAA657">
                                                                          <v:path arrowok="t"/>
                                                                        </v:shape>
                                                                        <v:shape type="#_x0000_t75" style="position:absolute;left:10406;top:5549;width:1171;height:667">
                                                                          <v:imagedata o:title="" r:id="rId36"/>
                                                                        </v:shape>
                                                                        <v:group style="position:absolute;left:4894;top:2194;width:1992;height:1056" coordorigin="4894,2194" coordsize="1992,1056">
                                                                          <v:shape style="position:absolute;left:4894;top:2194;width:1992;height:1056" coordorigin="4894,2194" coordsize="1992,1056" path="m4894,2194l4894,3250,6886,3250,6886,2194,4894,2194xe" filled="t" fillcolor="#FEFFFF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4894;top:2194;width:1992;height:1056" coordorigin="4894,2194" coordsize="1992,1056">
                                                                            <v:shape style="position:absolute;left:4894;top:2194;width:1992;height:1056" coordorigin="4894,2194" coordsize="1992,1056" path="m4894,2194l6886,2194,6886,3250,4894,3250,4894,2194xe" filled="f" stroked="t" strokeweight="2pt" strokecolor="#6094C9">
                                                                              <v:path arrowok="t"/>
                                                                            </v:shape>
                                                                            <v:shape type="#_x0000_t75" style="position:absolute;left:4910;top:2285;width:1954;height:869">
                                                                              <v:imagedata o:title="" r:id="rId37"/>
                                                                            </v:shape>
                                                                            <v:group style="position:absolute;left:8410;top:2194;width:1800;height:1224" coordorigin="8410,2194" coordsize="1800,1224">
                                                                              <v:shape style="position:absolute;left:8410;top:2194;width:1800;height:1224" coordorigin="8410,2194" coordsize="1800,1224" path="m8410,2806l8413,2856,8421,2905,8455,2999,8510,3087,8583,3167,8673,3238,8724,3270,8778,3300,8836,3326,8896,3349,8959,3370,9025,3386,9093,3400,9164,3410,9236,3416,9310,3418,9383,3416,9456,3410,9526,3400,9594,3386,9660,3370,9723,3349,9784,3326,9841,3300,9895,3270,9946,3238,10036,3167,10109,3087,10164,2999,10198,2905,10210,2806,10207,2755,10183,2659,10139,2567,10075,2483,9993,2407,9895,2341,9841,2312,9784,2285,9723,2262,9660,2242,9594,2225,9526,2211,9456,2202,9383,2196,9310,2194,9236,2196,9164,2202,9093,2211,9025,2225,8959,2242,8896,2262,8836,2285,8778,2312,8724,2341,8673,2373,8583,2444,8510,2524,8455,2612,8421,2706,8413,2755,8410,2806xe" filled="t" fillcolor="#FEFFFF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8410;top:2194;width:1800;height:1224" coordorigin="8410,2194" coordsize="1800,1224">
                                                                                <v:shape style="position:absolute;left:8410;top:2194;width:1800;height:1224" coordorigin="8410,2194" coordsize="1800,1224" path="m8410,2806l8421,2706,8455,2612,8510,2524,8583,2444,8673,2373,8778,2312,8836,2285,8896,2262,8959,2242,9025,2225,9093,2211,9164,2202,9236,2196,9310,2194,9383,2196,9456,2202,9526,2211,9594,2225,9660,2242,9723,2262,9784,2285,9841,2312,9895,2341,9993,2407,10075,2483,10139,2567,10183,2659,10207,2755,10210,2806,10207,2856,10183,2953,10139,3044,10075,3128,9993,3204,9895,3270,9841,3300,9784,3326,9723,3349,9660,3370,9594,3386,9526,3400,9456,3410,9383,3416,9310,3418,9236,3416,9164,3410,9093,3400,9025,3386,8959,3370,8896,3349,8836,3326,8778,3300,8724,3270,8626,3204,8544,3128,8480,3044,8436,2953,8413,2856,8410,2806xe" filled="f" stroked="t" strokeweight="2pt" strokecolor="#6094C9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type="#_x0000_t75" style="position:absolute;left:8693;top:2462;width:1229;height:682">
                                                                                  <v:imagedata o:title="" r:id="rId38"/>
                                                                                </v:shape>
                                                                                <v:group style="position:absolute;left:6886;top:2770;width:1484;height:22" coordorigin="6886,2770" coordsize="1484,22">
                                                                                  <v:shape style="position:absolute;left:6886;top:2770;width:1484;height:22" coordorigin="6886,2770" coordsize="1484,22" path="m6886,2770l8370,2792e" filled="f" stroked="t" strokeweight="1pt" strokecolor="#5A91C7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8226;top:2697;width:184;height:186" coordorigin="8226,2697" coordsize="184,186">
                                                                                    <v:shape style="position:absolute;left:8226;top:2697;width:184;height:186" coordorigin="8226,2697" coordsize="184,186" path="m8231,2870l8237,2879,8249,2883,8258,2877,8409,2792,8261,2703,8252,2697,8239,2700,8234,2709,8228,2719,8231,2731,8240,2737,8330,2791,8239,2842,8229,2848,8226,2860,8231,2870xe" filled="t" fillcolor="#5A91C7" stroked="f">
                                                                                      <v:path arrowok="t"/>
                                                                                      <v:fill/>
                                                                                    </v:shape>
                                                                                    <v:group style="position:absolute;left:6958;top:1498;width:1452;height:1092" coordorigin="6958,1498" coordsize="1452,1092">
                                                                                      <v:shape style="position:absolute;left:6958;top:1498;width:1452;height:1092" coordorigin="6958,1498" coordsize="1452,1092" path="m6958,1498l6958,2590,8410,2590,8410,1498,6958,1498xe" filled="t" fillcolor="#FEFFFF" stroked="f">
                                                                                        <v:path arrowok="t"/>
                                                                                        <v:fill/>
                                                                                      </v:shape>
                                                                                      <v:group style="position:absolute;left:6958;top:1498;width:1452;height:1092" coordorigin="6958,1498" coordsize="1452,1092">
                                                                                        <v:shape style="position:absolute;left:6958;top:1498;width:1452;height:1092" coordorigin="6958,1498" coordsize="1452,1092" path="m6958,1498l8410,1498,8410,2590,6958,2590,6958,1498xe" filled="f" stroked="t" strokeweight="2pt" strokecolor="#FAA657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shape type="#_x0000_t75" style="position:absolute;left:6974;top:1589;width:1411;height:907">
                                                                                          <v:imagedata o:title="" r:id="rId39"/>
                                                                                        </v:shape>
                                                                                        <v:group style="position:absolute;left:9766;top:3346;width:1452;height:1092" coordorigin="9766,3346" coordsize="1452,1092">
                                                                                          <v:shape style="position:absolute;left:9766;top:3346;width:1452;height:1092" coordorigin="9766,3346" coordsize="1452,1092" path="m9766,3346l9766,4438,11218,4438,11218,3346,9766,3346xe" filled="t" fillcolor="#FEFFFF" stroked="f">
                                                                                            <v:path arrowok="t"/>
                                                                                            <v:fill/>
                                                                                          </v:shape>
                                                                                          <v:group style="position:absolute;left:9766;top:3346;width:1452;height:1092" coordorigin="9766,3346" coordsize="1452,1092">
                                                                                            <v:shape style="position:absolute;left:9766;top:3346;width:1452;height:1092" coordorigin="9766,3346" coordsize="1452,1092" path="m9766,3346l11218,3346,11218,4438,9766,4438,9766,3346xe" filled="f" stroked="t" strokeweight="2pt" strokecolor="#FAA657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shape type="#_x0000_t75" style="position:absolute;left:9782;top:3437;width:1411;height:907">
                                                                                              <v:imagedata o:title="" r:id="rId40"/>
                                                                                            </v:shape>
                                                                                            <v:group style="position:absolute;left:9466;top:3418;width:12;height:1052" coordorigin="9466,3418" coordsize="12,1052">
                                                                                              <v:shape style="position:absolute;left:9466;top:3418;width:12;height:1052" coordorigin="9466,3418" coordsize="12,1052" path="m9478,3418l9466,4470e" filled="f" stroked="t" strokeweight="1pt" strokecolor="#5A91C7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9375;top:4326;width:186;height:183" coordorigin="9375,4326" coordsize="186,183">
                                                                                                <v:shape style="position:absolute;left:9375;top:4326;width:186;height:183" coordorigin="9375,4326" coordsize="186,183" path="m9378,4337l9375,4349,9380,4359,9466,4510,9555,4361,9560,4351,9557,4339,9548,4334,9538,4328,9526,4331,9520,4340,9466,4430,9415,4339,9409,4330,9397,4326,9387,4332,9378,4337xe" filled="t" fillcolor="#5A91C7" stroked="f">
                                                                                                  <v:path arrowok="t"/>
                                                                                                  <v:fill/>
                                                                                                </v:shape>
                                                                                                <v:group style="position:absolute;left:8014;top:7438;width:1752;height:792" coordorigin="8014,7438" coordsize="1752,792">
                                                                                                  <v:shape style="position:absolute;left:8014;top:7438;width:1752;height:792" coordorigin="8014,7438" coordsize="1752,792" path="m8014,7438l8014,8230,9766,8230,9766,7438,8014,7438xe" filled="t" fillcolor="#FEFFFF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8014;top:7438;width:1752;height:792" coordorigin="8014,7438" coordsize="1752,792">
                                                                                                    <v:shape style="position:absolute;left:8014;top:7438;width:1752;height:792" coordorigin="8014,7438" coordsize="1752,792" path="m8014,7438l9766,7438,9766,8230,8014,8230,8014,7438xe" filled="f" stroked="t" strokeweight="2pt" strokecolor="#FAA657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shape type="#_x0000_t75" style="position:absolute;left:8030;top:7526;width:1714;height:610">
                                                                                                      <v:imagedata o:title="" r:id="rId41"/>
                                                                                                    </v:shape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Behavior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9"/>
        <w:ind w:left="4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States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/>
        <w:ind w:left="8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They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observable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circumstances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that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characterize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system.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5" w:lineRule="auto" w:line="275"/>
        <w:ind w:left="838" w:right="74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Initial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training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system,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Fitness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population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evaluated.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4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Events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/>
        <w:ind w:left="8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They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events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which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transition.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 w:lineRule="auto" w:line="273"/>
        <w:ind w:left="838" w:right="1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Events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parse/read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training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high,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notes,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fitness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values,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Sort,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Select,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Mutation,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operates.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78"/>
        <w:sectPr>
          <w:type w:val="continuous"/>
          <w:pgSz w:w="12240" w:h="15840"/>
          <w:pgMar w:top="1480" w:bottom="280" w:left="1680" w:right="76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Briefly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graph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shows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following.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exact" w:line="200"/>
        <w:ind w:left="2975"/>
      </w:pPr>
      <w:r>
        <w:pict>
          <v:group style="position:absolute;margin-left:201.98pt;margin-top:-5.68085pt;width:114.35pt;height:26pt;mso-position-horizontal-relative:page;mso-position-vertical-relative:paragraph;z-index:-1254" coordorigin="4040,-114" coordsize="2287,520">
            <v:group style="position:absolute;left:4060;top:-94;width:2247;height:480" coordorigin="4060,-94" coordsize="2247,480">
              <v:shape style="position:absolute;left:4060;top:-94;width:2247;height:480" coordorigin="4060,-94" coordsize="2247,480" path="m4060,-94l6307,-94,6307,386,4060,386,4060,-94xe" filled="f" stroked="t" strokeweight="2pt" strokecolor="#FAA657">
                <v:path arrowok="t"/>
              </v:shape>
              <v:shape type="#_x0000_t75" style="position:absolute;left:4079;top:-2;width:2208;height:293">
                <v:imagedata o:title="" r:id="rId42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6" w:lineRule="exact" w:line="180"/>
        <w:sectPr>
          <w:pgSz w:w="12240" w:h="15840"/>
          <w:pgMar w:top="1480" w:bottom="280" w:left="1320" w:right="1720"/>
        </w:sectPr>
      </w:pPr>
      <w:r>
        <w:rPr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</w:pP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250"/>
        <w:ind w:left="-16" w:right="-16"/>
      </w:pPr>
      <w:r>
        <w:rPr>
          <w:rFonts w:cs="Times New Roman" w:hAnsi="Times New Roman" w:eastAsia="Times New Roman" w:ascii="Times New Roman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auto" w:line="253"/>
        <w:ind w:right="345" w:firstLine="72"/>
        <w:sectPr>
          <w:type w:val="continuous"/>
          <w:pgSz w:w="12240" w:h="15840"/>
          <w:pgMar w:top="1480" w:bottom="280" w:left="1320" w:right="1720"/>
          <w:cols w:num="3" w:equalWidth="off">
            <w:col w:w="2527" w:space="2757"/>
            <w:col w:w="689" w:space="1840"/>
            <w:col w:w="138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/>
        <w:ind w:left="3267" w:right="4488"/>
      </w:pP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6" w:lineRule="exact" w:line="200"/>
        <w:ind w:left="3677" w:right="4902"/>
      </w:pPr>
      <w:r>
        <w:pict>
          <v:group style="position:absolute;margin-left:208.33pt;margin-top:-22.5309pt;width:114.35pt;height:45.6pt;mso-position-horizontal-relative:page;mso-position-vertical-relative:paragraph;z-index:-1253" coordorigin="4167,-451" coordsize="2287,912">
            <v:group style="position:absolute;left:4187;top:-431;width:2247;height:872" coordorigin="4187,-431" coordsize="2247,872">
              <v:shape style="position:absolute;left:4187;top:-431;width:2247;height:872" coordorigin="4187,-431" coordsize="2247,872" path="m4187,-431l6434,-431,6434,441,4187,441,4187,-431xe" filled="f" stroked="t" strokeweight="2pt" strokecolor="#FAA657">
                <v:path arrowok="t"/>
              </v:shape>
              <v:shape type="#_x0000_t75" style="position:absolute;left:4206;top:-339;width:2208;height:691">
                <v:imagedata o:title="" r:id="rId43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  <w:sectPr>
          <w:type w:val="continuous"/>
          <w:pgSz w:w="12240" w:h="15840"/>
          <w:pgMar w:top="1480" w:bottom="280" w:left="1320" w:right="172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right="27"/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12"/>
      </w:pP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18"/>
      </w:pPr>
      <w:r>
        <w:rPr>
          <w:rFonts w:cs="Arial" w:hAnsi="Arial" w:eastAsia="Arial" w:ascii="Arial"/>
          <w:spacing w:val="0"/>
          <w:w w:val="103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-36" w:right="-36"/>
      </w:pP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6" w:lineRule="exact" w:line="200"/>
        <w:ind w:left="373" w:right="378"/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0"/>
        <w:ind w:left="-16" w:right="-16" w:hanging="2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2240" w:h="15840"/>
          <w:pgMar w:top="1480" w:bottom="280" w:left="1320" w:right="1720"/>
          <w:cols w:num="4" w:equalWidth="off">
            <w:col w:w="2982" w:space="798"/>
            <w:col w:w="1373" w:space="160"/>
            <w:col w:w="808" w:space="767"/>
            <w:col w:w="2312"/>
          </w:cols>
        </w:sectPr>
      </w:pPr>
      <w:r>
        <w:pict>
          <v:group style="position:absolute;margin-left:386.13pt;margin-top:-14.4508pt;width:72.9pt;height:40.1pt;mso-position-horizontal-relative:page;mso-position-vertical-relative:paragraph;z-index:-1252" coordorigin="7723,-289" coordsize="1458,802">
            <v:group style="position:absolute;left:7743;top:-269;width:1418;height:762" coordorigin="7743,-269" coordsize="1418,762">
              <v:shape style="position:absolute;left:7743;top:-269;width:1418;height:762" coordorigin="7743,-269" coordsize="1418,762" path="m7743,-269l9161,-269,9161,493,7743,493,7743,-269xe" filled="f" stroked="t" strokeweight="2pt" strokecolor="#FAA657">
                <v:path arrowok="t"/>
              </v:shape>
              <v:shape type="#_x0000_t75" style="position:absolute;left:7762;top:-178;width:1378;height:581">
                <v:imagedata o:title="" r:id="rId44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type w:val="continuous"/>
          <w:pgSz w:w="12240" w:h="15840"/>
          <w:pgMar w:top="1480" w:bottom="280" w:left="1320" w:right="172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12" w:right="-50"/>
      </w:pP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/>
        <w:ind w:left="-36" w:right="2980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2"/>
        <w:ind w:left="119" w:right="3136"/>
        <w:sectPr>
          <w:type w:val="continuous"/>
          <w:pgSz w:w="12240" w:h="15840"/>
          <w:pgMar w:top="1480" w:bottom="280" w:left="1320" w:right="1720"/>
          <w:cols w:num="2" w:equalWidth="off">
            <w:col w:w="2920" w:space="2523"/>
            <w:col w:w="3757"/>
          </w:cols>
        </w:sectPr>
      </w:pP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Do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pict>
          <v:group style="position:absolute;margin-left:0pt;margin-top:0pt;width:612pt;height:792pt;mso-position-horizontal-relative:page;mso-position-vertical-relative:page;z-index:-1255" coordorigin="0,0" coordsize="12240,15840">
            <v:group style="position:absolute;left:4414;top:3556;width:573;height:22" coordorigin="4414,3556" coordsize="573,22">
              <v:shape style="position:absolute;left:4414;top:3556;width:573;height:22" coordorigin="4414,3556" coordsize="573,22" path="m4414,3556l4986,3578e" filled="f" stroked="t" strokeweight="1pt" strokecolor="#5A91C7">
                <v:path arrowok="t"/>
              </v:shape>
              <v:group style="position:absolute;left:4841;top:3480;width:185;height:186" coordorigin="4841,3480" coordsize="185,186">
                <v:shape style="position:absolute;left:4841;top:3480;width:185;height:186" coordorigin="4841,3480" coordsize="185,186" path="m4846,3653l4851,3662,4863,3666,4873,3661,5026,3579,4880,3486,4871,3480,4858,3483,4852,3492,4846,3502,4849,3514,4859,3520,4947,3576,4854,3625,4845,3631,4841,3643,4846,3653xe" filled="t" fillcolor="#5A91C7" stroked="f">
                  <v:path arrowok="t"/>
                  <v:fill/>
                </v:shape>
                <v:group style="position:absolute;left:5026;top:3220;width:0;height:564" coordorigin="5026,3220" coordsize="0,564">
                  <v:shape style="position:absolute;left:5026;top:3220;width:0;height:564" coordorigin="5026,3220" coordsize="0,564" path="m5026,3220l5026,3784e" filled="f" stroked="t" strokeweight="0.75pt" strokecolor="#5A91C7">
                    <v:path arrowok="t"/>
                  </v:shape>
                  <v:group style="position:absolute;left:2899;top:3016;width:1512;height:1200" coordorigin="2899,3016" coordsize="1512,1200">
                    <v:shape style="position:absolute;left:2899;top:3016;width:1512;height:1200" coordorigin="2899,3016" coordsize="1512,1200" path="m2899,3616l2908,3518,2937,3426,2983,3340,3044,3261,3081,3225,3120,3191,3163,3160,3208,3131,3256,3105,3307,3083,3360,3063,3416,3046,3473,3033,3532,3023,3593,3018,3655,3016,3717,3018,3777,3023,3836,3033,3894,3046,3949,3063,4002,3083,4053,3105,4101,3131,4147,3160,4189,3191,4229,3225,4265,3261,4326,3340,4372,3426,4401,3518,4411,3616,4408,3665,4389,3760,4351,3849,4297,3932,4229,4006,4189,4040,4147,4071,4101,4100,4053,4126,4002,4149,3949,4168,3894,4185,3836,4198,3777,4208,3717,4214,3655,4216,3593,4214,3532,4208,3473,4198,3416,4185,3360,4168,3307,4149,3256,4126,3208,4100,3163,4071,3120,4040,3081,4006,3044,3970,2983,3891,2937,3805,2908,3713,2899,3616xe" filled="f" stroked="t" strokeweight="2pt" strokecolor="#6094C9">
                      <v:path arrowok="t"/>
                    </v:shape>
                    <v:shape type="#_x0000_t75" style="position:absolute;left:3143;top:3284;width:1027;height:662">
                      <v:imagedata o:title="" r:id="rId45"/>
                    </v:shape>
                    <v:group style="position:absolute;left:5983;top:3016;width:1932;height:1284" coordorigin="5983,3016" coordsize="1932,1284">
                      <v:shape style="position:absolute;left:5983;top:3016;width:1932;height:1284" coordorigin="5983,3016" coordsize="1932,1284" path="m5983,3658l5995,3553,6032,3455,6090,3363,6169,3278,6215,3240,6266,3204,6320,3170,6378,3139,6440,3112,6505,3087,6573,3066,6643,3048,6716,3034,6792,3024,6869,3018,6949,3016,7028,3018,7105,3024,7181,3034,7254,3048,7325,3066,7393,3087,7457,3112,7519,3139,7577,3170,7632,3204,7682,3240,7728,3278,7807,3363,7865,3455,7902,3553,7915,3658,7911,3710,7887,3812,7839,3907,7770,3996,7682,4075,7632,4112,7577,4145,7519,4176,7457,4203,7393,4228,7325,4249,7254,4267,7181,4281,7105,4291,7028,4297,6949,4300,6869,4297,6792,4291,6716,4281,6643,4267,6573,4249,6505,4228,6440,4203,6378,4176,6320,4145,6266,4112,6215,4075,6169,4037,6090,3953,6032,3861,5995,3762,5983,3658xe" filled="f" stroked="t" strokeweight="2pt" strokecolor="#6094C9">
                        <v:path arrowok="t"/>
                      </v:shape>
                      <v:shape type="#_x0000_t75" style="position:absolute;left:6287;top:3294;width:1325;height:725">
                        <v:imagedata o:title="" r:id="rId46"/>
                      </v:shape>
                      <v:group style="position:absolute;left:5023;top:3580;width:920;height:0" coordorigin="5023,3580" coordsize="920,0">
                        <v:shape style="position:absolute;left:5023;top:3580;width:920;height:0" coordorigin="5023,3580" coordsize="920,0" path="m5023,3580l5943,3580e" filled="f" stroked="t" strokeweight="1pt" strokecolor="#5A91C7">
                          <v:path arrowok="t"/>
                        </v:shape>
                        <v:group style="position:absolute;left:5800;top:3487;width:183;height:186" coordorigin="5800,3487" coordsize="183,186">
                          <v:shape style="position:absolute;left:5800;top:3487;width:183;height:186" coordorigin="5800,3487" coordsize="183,186" path="m5983,3580l5833,3492,5823,3487,5811,3490,5806,3500,5800,3509,5803,3521,5813,3527,5903,3580,5813,3632,5803,3638,5800,3650,5806,3660,5811,3669,5823,3672,5833,3667,5983,3580xe" filled="t" fillcolor="#5A91C7" stroked="f">
                            <v:path arrowok="t"/>
                            <v:fill/>
                          </v:shape>
                          <v:group style="position:absolute;left:6967;top:4300;width:11;height:536" coordorigin="6967,4300" coordsize="11,536">
                            <v:shape style="position:absolute;left:6967;top:4300;width:11;height:536" coordorigin="6967,4300" coordsize="11,536" path="m6979,4300l6967,4836e" filled="f" stroked="t" strokeweight="1pt" strokecolor="#5A91C7">
                              <v:path arrowok="t"/>
                            </v:shape>
                            <v:group style="position:absolute;left:6877;top:4692;width:186;height:184" coordorigin="6877,4692" coordsize="186,184">
                              <v:shape style="position:absolute;left:6877;top:4692;width:186;height:184" coordorigin="6877,4692" coordsize="186,184" path="m6881,4702l6877,4715,6882,4724,6967,4876,7057,4728,7063,4718,7060,4706,7050,4700,7041,4695,7029,4698,7023,4707,6968,4796,6917,4705,6912,4695,6900,4692,6890,4697,6881,4702xe" filled="t" fillcolor="#5A91C7" stroked="f">
                                <v:path arrowok="t"/>
                                <v:fill/>
                              </v:shape>
                              <v:group style="position:absolute;left:6520;top:4876;width:938;height:0" coordorigin="6520,4876" coordsize="938,0">
                                <v:shape style="position:absolute;left:6520;top:4876;width:938;height:0" coordorigin="6520,4876" coordsize="938,0" path="m6520,4876l7459,4876e" filled="f" stroked="t" strokeweight="0.75pt" strokecolor="#5A91C7">
                                  <v:path arrowok="t"/>
                                </v:shape>
                                <v:group style="position:absolute;left:6067;top:5704;width:1932;height:1284" coordorigin="6067,5704" coordsize="1932,1284">
                                  <v:shape style="position:absolute;left:6067;top:5704;width:1932;height:1284" coordorigin="6067,5704" coordsize="1932,1284" path="m6067,6346l6079,6241,6116,6143,6174,6051,6253,5966,6299,5928,6350,5892,6404,5858,6462,5827,6524,5800,6589,5775,6657,5754,6727,5736,6800,5722,6876,5712,6953,5706,7033,5704,7112,5706,7189,5712,7265,5722,7338,5736,7409,5754,7477,5775,7541,5800,7603,5827,7661,5858,7716,5892,7766,5928,7812,5966,7891,6051,7949,6143,7986,6241,7999,6346,7995,6398,7971,6500,7923,6595,7854,6684,7766,6763,7716,6800,7661,6833,7603,6864,7541,6891,7477,6916,7409,6937,7338,6955,7265,6969,7189,6979,7112,6985,7033,6988,6953,6985,6876,6979,6800,6969,6727,6955,6657,6937,6589,6916,6524,6891,6462,6864,6404,6833,6350,6800,6299,6763,6253,6725,6174,6641,6116,6549,6079,6450,6067,6346xe" filled="f" stroked="t" strokeweight="2pt" strokecolor="#6094C9">
                                    <v:path arrowok="t"/>
                                  </v:shape>
                                  <v:shape type="#_x0000_t75" style="position:absolute;left:6374;top:5982;width:1325;height:725">
                                    <v:imagedata o:title="" r:id="rId47"/>
                                  </v:shape>
                                  <v:group style="position:absolute;left:7087;top:6988;width:11;height:536" coordorigin="7087,6988" coordsize="11,536">
                                    <v:shape style="position:absolute;left:7087;top:6988;width:11;height:536" coordorigin="7087,6988" coordsize="11,536" path="m7099,6988l7087,7524e" filled="f" stroked="t" strokeweight="1pt" strokecolor="#5A91C7">
                                      <v:path arrowok="t"/>
                                    </v:shape>
                                    <v:group style="position:absolute;left:6997;top:7380;width:186;height:184" coordorigin="6997,7380" coordsize="186,184">
                                      <v:shape style="position:absolute;left:6997;top:7380;width:186;height:184" coordorigin="6997,7380" coordsize="186,184" path="m7001,7390l6997,7403,7002,7412,7087,7564,7177,7416,7183,7406,7180,7394,7170,7388,7161,7383,7149,7386,7143,7395,7088,7484,7037,7393,7032,7383,7020,7380,7010,7385,7001,7390xe" filled="t" fillcolor="#5A91C7" stroked="f">
                                        <v:path arrowok="t"/>
                                        <v:fill/>
                                      </v:shape>
                                      <v:group style="position:absolute;left:6751;top:7564;width:708;height:0" coordorigin="6751,7564" coordsize="708,0">
                                        <v:shape style="position:absolute;left:6751;top:7564;width:708;height:0" coordorigin="6751,7564" coordsize="708,0" path="m6751,7564l7459,7564e" filled="f" stroked="t" strokeweight="0.75pt" strokecolor="#5A91C7">
                                          <v:path arrowok="t"/>
                                        </v:shape>
                                        <v:group style="position:absolute;left:6163;top:8392;width:1932;height:1284" coordorigin="6163,8392" coordsize="1932,1284">
                                          <v:shape style="position:absolute;left:6163;top:8392;width:1932;height:1284" coordorigin="6163,8392" coordsize="1932,1284" path="m6163,9034l6175,8929,6212,8831,6270,8739,6349,8654,6395,8616,6446,8580,6500,8546,6558,8515,6620,8488,6685,8463,6753,8442,6823,8424,6896,8410,6972,8400,7049,8394,7129,8392,7208,8394,7285,8400,7361,8410,7434,8424,7505,8442,7573,8463,7637,8488,7699,8515,7757,8546,7812,8580,7862,8616,7908,8654,7987,8739,8045,8831,8082,8929,8095,9034,8091,9086,8067,9188,8019,9283,7950,9372,7862,9451,7812,9488,7757,9521,7699,9552,7637,9579,7573,9604,7505,9625,7434,9643,7361,9657,7285,9667,7208,9673,7129,9676,7049,9673,6972,9667,6896,9657,6823,9643,6753,9625,6685,9604,6620,9579,6558,9552,6500,9521,6446,9488,6395,9451,6349,9413,6270,9329,6212,9237,6175,9138,6163,9034xe" filled="f" stroked="t" strokeweight="2pt" strokecolor="#6094C9">
                                            <v:path arrowok="t"/>
                                          </v:shape>
                                          <v:shape type="#_x0000_t75" style="position:absolute;left:6470;top:8670;width:1325;height:725">
                                            <v:imagedata o:title="" r:id="rId48"/>
                                          </v:shape>
                                          <v:group style="position:absolute;left:7087;top:7564;width:0;height:788" coordorigin="7087,7564" coordsize="0,788">
                                            <v:shape style="position:absolute;left:7087;top:7564;width:0;height:788" coordorigin="7087,7564" coordsize="0,788" path="m7087,7564l7087,8351e" filled="f" stroked="t" strokeweight="1pt" strokecolor="#5A91C7">
                                              <v:path arrowok="t"/>
                                            </v:shape>
                                            <v:group style="position:absolute;left:6994;top:8209;width:186;height:183" coordorigin="6994,8209" coordsize="186,183">
                                              <v:shape style="position:absolute;left:6994;top:8209;width:186;height:183" coordorigin="6994,8209" coordsize="186,183" path="m6997,8220l6994,8232,6999,8241,7087,8391,7174,8241,7179,8232,7176,8220,7167,8214,7157,8209,7145,8212,7139,8221,7087,8312,7034,8221,7028,8212,7016,8209,7007,8214,6997,8220xe" filled="t" fillcolor="#5A91C7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7195;top:9676;width:11;height:536" coordorigin="7195,9676" coordsize="11,536">
                                                <v:shape style="position:absolute;left:7195;top:9676;width:11;height:536" coordorigin="7195,9676" coordsize="11,536" path="m7207,9676l7195,10212e" filled="f" stroked="t" strokeweight="1pt" strokecolor="#5A91C7">
                                                  <v:path arrowok="t"/>
                                                </v:shape>
                                                <v:group style="position:absolute;left:7105;top:10068;width:186;height:184" coordorigin="7105,10068" coordsize="186,184">
                                                  <v:shape style="position:absolute;left:7105;top:10068;width:186;height:184" coordorigin="7105,10068" coordsize="186,184" path="m7109,10078l7105,10091,7110,10100,7195,10252,7285,10104,7291,10094,7288,10082,7278,10076,7269,10071,7257,10074,7251,10083,7196,10172,7145,10081,7140,10071,7128,10068,7118,10073,7109,10078xe" filled="t" fillcolor="#5A91C7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6631;top:10252;width:1368;height:0" coordorigin="6631,10252" coordsize="1368,0">
                                                    <v:shape style="position:absolute;left:6631;top:10252;width:1368;height:0" coordorigin="6631,10252" coordsize="1368,0" path="m6631,10252l7999,10252e" filled="f" stroked="t" strokeweight="0.75pt" strokecolor="#5A91C7">
                                                      <v:path arrowok="t"/>
                                                    </v:shape>
                                                    <v:group style="position:absolute;left:6307;top:11080;width:1932;height:1284" coordorigin="6307,11080" coordsize="1932,1284">
                                                      <v:shape style="position:absolute;left:6307;top:11080;width:1932;height:1284" coordorigin="6307,11080" coordsize="1932,1284" path="m6307,11722l6319,11617,6356,11519,6414,11427,6493,11342,6539,11304,6590,11268,6644,11234,6702,11203,6764,11176,6829,11151,6897,11130,6967,11112,7040,11098,7116,11088,7193,11082,7273,11080,7352,11082,7429,11088,7505,11098,7578,11112,7649,11130,7717,11151,7781,11176,7843,11203,7901,11234,7956,11268,8006,11304,8052,11342,8131,11427,8189,11519,8226,11617,8239,11722,8235,11774,8211,11876,8163,11971,8094,12060,8006,12139,7956,12176,7901,12209,7843,12240,7781,12267,7717,12292,7649,12313,7578,12331,7505,12345,7429,12355,7352,12361,7273,12364,7193,12361,7116,12355,7040,12345,6967,12331,6897,12313,6829,12292,6764,12267,6702,12240,6644,12209,6590,12176,6539,12139,6493,12101,6414,12017,6356,11925,6319,11826,6307,11722xe" filled="f" stroked="t" strokeweight="2pt" strokecolor="#6094C9">
                                                        <v:path arrowok="t"/>
                                                      </v:shape>
                                                      <v:shape type="#_x0000_t75" style="position:absolute;left:6614;top:11358;width:1325;height:725">
                                                        <v:imagedata o:title="" r:id="rId49"/>
                                                      </v:shape>
                                                      <v:group style="position:absolute;left:7195;top:10252;width:0;height:788" coordorigin="7195,10252" coordsize="0,788">
                                                        <v:shape style="position:absolute;left:7195;top:10252;width:0;height:788" coordorigin="7195,10252" coordsize="0,788" path="m7195,10252l7195,11039e" filled="f" stroked="t" strokeweight="1pt" strokecolor="#5A91C7">
                                                          <v:path arrowok="t"/>
                                                        </v:shape>
                                                        <v:group style="position:absolute;left:7102;top:10897;width:186;height:183" coordorigin="7102,10897" coordsize="186,183">
                                                          <v:shape style="position:absolute;left:7102;top:10897;width:186;height:183" coordorigin="7102,10897" coordsize="186,183" path="m7105,10908l7102,10920,7107,10929,7195,11079,7282,10929,7287,10920,7284,10908,7275,10902,7265,10897,7253,10900,7247,10909,7195,11000,7142,10909,7136,10900,7124,10897,7115,10902,7105,10908xe" filled="t" fillcolor="#5A91C7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6967;top:4876;width:0;height:788" coordorigin="6967,4876" coordsize="0,788">
                                                            <v:shape style="position:absolute;left:6967;top:4876;width:0;height:788" coordorigin="6967,4876" coordsize="0,788" path="m6967,4876l6967,5663e" filled="f" stroked="t" strokeweight="1pt" strokecolor="#5A91C7">
                                                              <v:path arrowok="t"/>
                                                            </v:shape>
                                                            <v:group style="position:absolute;left:6874;top:5521;width:186;height:183" coordorigin="6874,5521" coordsize="186,183">
                                                              <v:shape style="position:absolute;left:6874;top:5521;width:186;height:183" coordorigin="6874,5521" coordsize="186,183" path="m6967,5703l7054,5553,7059,5544,7056,5532,7047,5526,7037,5521,7025,5524,7019,5533,6967,5624,6914,5533,6908,5524,6896,5521,6887,5526,6877,5532,6874,5544,6879,5553,6967,5703xe" filled="t" fillcolor="#5A91C7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8671;top:2632;width:1932;height:1284" coordorigin="8671,2632" coordsize="1932,1284">
                                                                <v:shape style="position:absolute;left:8671;top:2632;width:1932;height:1284" coordorigin="8671,2632" coordsize="1932,1284" path="m8671,3274l8683,3169,8720,3071,8778,2979,8857,2894,8903,2856,8954,2820,9008,2786,9066,2755,9128,2728,9193,2703,9261,2682,9331,2664,9404,2650,9480,2640,9557,2634,9637,2632,9716,2634,9793,2640,9869,2650,9942,2664,10013,2682,10081,2703,10145,2728,10207,2755,10265,2786,10320,2820,10370,2856,10416,2894,10495,2979,10553,3071,10590,3169,10603,3274,10599,3326,10575,3428,10527,3523,10458,3612,10370,3691,10320,3728,10265,3761,10207,3792,10145,3819,10081,3844,10013,3865,9942,3883,9869,3897,9793,3907,9716,3913,9637,3916,9557,3913,9480,3907,9404,3897,9331,3883,9261,3865,9193,3844,9128,3819,9066,3792,9008,3761,8954,3728,8903,3691,8857,3653,8778,3569,8720,3477,8683,3378,8671,3274xe" filled="f" stroked="t" strokeweight="2pt" strokecolor="#6094C9">
                                                                  <v:path arrowok="t"/>
                                                                </v:shape>
                                                                <v:shape type="#_x0000_t75" style="position:absolute;left:8975;top:2910;width:1325;height:725">
                                                                  <v:imagedata o:title="" r:id="rId50"/>
                                                                </v:shape>
                                                                <v:group style="position:absolute;left:7567;top:3916;width:2160;height:492" coordorigin="7567,3916" coordsize="2160,492">
                                                                  <v:shape style="position:absolute;left:7567;top:3916;width:2160;height:492" coordorigin="7567,3916" coordsize="2160,492" path="m9727,3916l8647,3916,8647,4408,7567,4408e" filled="f" stroked="t" strokeweight="0.75pt" strokecolor="#5A91C7">
                                                                    <v:path arrowok="t"/>
                                                                  </v:shape>
                                                                  <v:group style="position:absolute;left:7231;top:4408;width:336;height:437" coordorigin="7231,4408" coordsize="336,437">
                                                                    <v:shape style="position:absolute;left:7231;top:4408;width:336;height:437" coordorigin="7231,4408" coordsize="336,437" path="m7567,4408l7231,4844e" filled="f" stroked="t" strokeweight="1pt" strokecolor="#5A91C7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7207;top:4685;width:176;height:190" coordorigin="7207,4685" coordsize="176,190">
                                                                      <v:shape style="position:absolute;left:7207;top:4685;width:176;height:190" coordorigin="7207,4685" coordsize="176,190" path="m7382,4794l7378,4784,7374,4774,7362,4769,7352,4773,7255,4813,7268,4709,7270,4698,7262,4688,7251,4687,7240,4685,7230,4693,7229,4704,7207,4876,7367,4810,7377,4806,7382,4794xe" filled="t" fillcolor="#5A91C7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5155;top:10252;width:1824;height:1080" coordorigin="5155,10252" coordsize="1824,1080">
                                                                        <v:shape style="position:absolute;left:5155;top:10252;width:1824;height:1080" coordorigin="5155,10252" coordsize="1824,1080" path="m6979,10252l5155,11332e" filled="f" stroked="t" strokeweight="0.75pt" strokecolor="#5A91C7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2983;top:5704;width:1740;height:1788" coordorigin="2983,5704" coordsize="1740,1788">
                                                                          <v:shape style="position:absolute;left:2983;top:5704;width:1740;height:1788" coordorigin="2983,5704" coordsize="1740,1788" path="m2983,6598l2985,6524,2994,6453,3008,6383,3027,6315,3051,6250,3080,6187,3113,6127,3150,6070,3192,6016,3237,5965,3286,5919,3339,5876,3394,5838,3453,5803,3514,5774,3578,5749,3644,5730,3711,5715,3781,5707,3853,5704,3924,5707,3994,5715,4062,5730,4128,5749,4191,5774,4252,5803,4311,5838,4366,5876,4419,5919,4468,5965,4513,6016,4555,6070,4592,6127,4625,6187,4654,6250,4678,6315,4697,6383,4711,6453,4720,6524,4723,6598,4720,6671,4711,6743,4697,6812,4678,6880,4654,6946,4625,7008,4592,7069,4555,7126,4513,7179,4468,7230,4419,7276,4366,7319,4311,7358,4252,7392,4191,7421,4128,7446,4062,7466,3994,7480,3924,7489,3853,7492,3781,7489,3711,7480,3644,7466,3578,7446,3514,7421,3453,7392,3394,7358,3339,7319,3286,7276,3237,7230,3192,7179,3150,7126,3113,7069,3080,7008,3051,6946,3027,6880,3008,6812,2994,6743,2985,6671,2983,6598xe" filled="f" stroked="t" strokeweight="2pt" strokecolor="#6094C9">
                                                                            <v:path arrowok="t"/>
                                                                          </v:shape>
                                                                          <v:shape type="#_x0000_t75" style="position:absolute;left:3259;top:6059;width:1190;height:1080">
                                                                            <v:imagedata o:title="" r:id="rId51"/>
                                                                          </v:shape>
                                                                          <v:group style="position:absolute;left:3979;top:7492;width:1176;height:3840" coordorigin="3979,7492" coordsize="1176,3840">
                                                                            <v:shape style="position:absolute;left:3979;top:7492;width:1176;height:3840" coordorigin="3979,7492" coordsize="1176,3840" path="m3979,7492l5155,11332e" filled="f" stroked="t" strokeweight="0.75pt" strokecolor="#5A91C7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4735;top:6436;width:573;height:22" coordorigin="4735,6436" coordsize="573,22">
                                                                              <v:shape style="position:absolute;left:4735;top:6436;width:573;height:22" coordorigin="4735,6436" coordsize="573,22" path="m4735,6436l5307,6458e" filled="f" stroked="t" strokeweight="1pt" strokecolor="#5A91C7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5162;top:6360;width:185;height:186" coordorigin="5162,6360" coordsize="185,186">
                                                                                <v:shape style="position:absolute;left:5162;top:6360;width:185;height:186" coordorigin="5162,6360" coordsize="185,186" path="m5167,6533l5172,6542,5184,6546,5194,6541,5347,6459,5201,6366,5192,6360,5179,6363,5173,6372,5167,6382,5170,6394,5180,6400,5268,6456,5175,6505,5166,6511,5162,6523,5167,6533xe" filled="t" fillcolor="#5A91C7" stroked="f">
                                                                                  <v:path arrowok="t"/>
                                                                                  <v:fill/>
                                                                                </v:shape>
                                                                                <v:group style="position:absolute;left:5347;top:6100;width:0;height:564" coordorigin="5347,6100" coordsize="0,564">
                                                                                  <v:shape style="position:absolute;left:5347;top:6100;width:0;height:564" coordorigin="5347,6100" coordsize="0,564" path="m5347,6100l5347,6664e" filled="f" stroked="t" strokeweight="0.75pt" strokecolor="#5A91C7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5347;top:6460;width:680;height:0" coordorigin="5347,6460" coordsize="680,0">
                                                                                    <v:shape style="position:absolute;left:5347;top:6460;width:680;height:0" coordorigin="5347,6460" coordsize="680,0" path="m5347,6460l6027,6460e" filled="f" stroked="t" strokeweight="1pt" strokecolor="#5A91C7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5884;top:6367;width:183;height:186" coordorigin="5884,6367" coordsize="183,186">
                                                                                      <v:shape style="position:absolute;left:5884;top:6367;width:183;height:186" coordorigin="5884,6367" coordsize="183,186" path="m5890,6540l5895,6549,5907,6552,5917,6547,6067,6460,5917,6372,5907,6367,5895,6370,5890,6380,5884,6389,5887,6401,5897,6407,5987,6460,5897,6512,5887,6518,5884,6530,5890,6540xe" filled="t" fillcolor="#5A91C7" stroked="f">
                                                                                        <v:path arrowok="t"/>
                                                                                        <v:fill/>
                                                                                      </v:shape>
                                                                                      <v:group style="position:absolute;left:2164;top:9095;width:2247;height:872" coordorigin="2164,9095" coordsize="2247,872">
                                                                                        <v:shape style="position:absolute;left:2164;top:9095;width:2247;height:872" coordorigin="2164,9095" coordsize="2247,872" path="m2164,9095l2164,9967,4411,9967,4411,9095,2164,9095xe" filled="t" fillcolor="#FEFFFF" stroked="f">
                                                                                          <v:path arrowok="t"/>
                                                                                          <v:fill/>
                                                                                        </v:shape>
                                                                                        <v:group style="position:absolute;left:2164;top:9095;width:2247;height:872" coordorigin="2164,9095" coordsize="2247,872">
                                                                                          <v:shape style="position:absolute;left:2164;top:9095;width:2247;height:872" coordorigin="2164,9095" coordsize="2247,872" path="m2164,9095l4411,9095,4411,9967,2164,9967,2164,9095xe" filled="f" stroked="t" strokeweight="2pt" strokecolor="#FAA657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shape type="#_x0000_t75" style="position:absolute;left:2183;top:9186;width:2208;height:691">
                                                                                            <v:imagedata o:title="" r:id="rId52"/>
                                                                                          </v:shape>
                                                                                          <v:group style="position:absolute;left:4827;top:7050;width:1924;height:872" coordorigin="4827,7050" coordsize="1924,872">
                                                                                            <v:shape style="position:absolute;left:4827;top:7050;width:1924;height:872" coordorigin="4827,7050" coordsize="1924,872" path="m4827,7050l4827,7922,6751,7922,6751,7050,4827,7050xe" filled="t" fillcolor="#FEFFFF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group style="position:absolute;left:4827;top:7050;width:1924;height:872" coordorigin="4827,7050" coordsize="1924,872">
                                                                                              <v:shape style="position:absolute;left:4827;top:7050;width:1924;height:872" coordorigin="4827,7050" coordsize="1924,872" path="m4827,7050l6751,7050,6751,7922,4827,7922,4827,7050xe" filled="f" stroked="t" strokeweight="2pt" strokecolor="#FAA657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shape type="#_x0000_t75" style="position:absolute;left:4846;top:7141;width:1886;height:691">
                                                                                                <v:imagedata o:title="" r:id="rId53"/>
                                                                                              </v:shape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70.44pt;margin-top:644.16pt;width:470.88pt;height:0pt;mso-position-horizontal-relative:page;mso-position-vertical-relative:page;z-index:-1256" coordorigin="1409,12883" coordsize="9418,0">
            <v:shape style="position:absolute;left:1409;top:12883;width:9418;height:0" coordorigin="1409,12883" coordsize="9418,0" path="m1409,12883l10826,12883e" filled="f" stroked="t" strokeweight="3.7pt" strokecolor="#00007F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41" w:lineRule="exact" w:line="200"/>
        <w:ind w:right="334"/>
      </w:pPr>
      <w:r>
        <w:pict>
          <v:group style="position:absolute;margin-left:407.93pt;margin-top:-15.5209pt;width:114.35pt;height:45.6pt;mso-position-horizontal-relative:page;mso-position-vertical-relative:paragraph;z-index:-1251" coordorigin="8159,-310" coordsize="2287,912">
            <v:group style="position:absolute;left:8179;top:-290;width:2247;height:872" coordorigin="8179,-290" coordsize="2247,872">
              <v:shape style="position:absolute;left:8179;top:-290;width:2247;height:872" coordorigin="8179,-290" coordsize="2247,872" path="m8179,-290l10426,-290,10426,582,8179,582,8179,-290xe" filled="f" stroked="t" strokeweight="2pt" strokecolor="#FAA657">
                <v:path arrowok="t"/>
              </v:shape>
              <v:shape type="#_x0000_t75" style="position:absolute;left:8203;top:-199;width:2203;height:691">
                <v:imagedata o:title="" r:id="rId54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41" w:lineRule="auto" w:line="250"/>
        <w:ind w:left="5580" w:right="2865" w:hanging="5"/>
        <w:sectPr>
          <w:type w:val="continuous"/>
          <w:pgSz w:w="12240" w:h="15840"/>
          <w:pgMar w:top="1480" w:bottom="280" w:left="132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8" w:lineRule="exact" w:line="260"/>
        <w:ind w:left="118"/>
      </w:pPr>
      <w:r>
        <w:pict>
          <v:group style="position:absolute;margin-left:70.44pt;margin-top:19.8359pt;width:470.88pt;height:0pt;mso-position-horizontal-relative:page;mso-position-vertical-relative:paragraph;z-index:-1250" coordorigin="1409,397" coordsize="9418,0">
            <v:shape style="position:absolute;left:1409;top:397;width:9418;height:0" coordorigin="1409,397" coordsize="9418,0" path="m1409,397l10826,397e" filled="f" stroked="t" strokeweight="2.26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System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Design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11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System</w:t>
      </w:r>
      <w:r>
        <w:rPr>
          <w:rFonts w:cs="Cambria" w:hAnsi="Cambria" w:eastAsia="Cambria" w:ascii="Cambria"/>
          <w:b/>
          <w:spacing w:val="-1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Architecture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   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8" w:right="4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1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Design</w:t>
      </w:r>
      <w:r>
        <w:rPr>
          <w:rFonts w:cs="Cambria" w:hAnsi="Cambria" w:eastAsia="Cambria" w:ascii="Cambria"/>
          <w:b/>
          <w:spacing w:val="-1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   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Development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   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fundamentals,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sufficient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answer.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awareness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tedious.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1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extensively.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trade-off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scratch,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competency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nonetheless.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 w:right="7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several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reasons: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5"/>
        <w:ind w:left="838" w:right="47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●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however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" w:lineRule="auto" w:line="277"/>
        <w:ind w:left="838" w:right="270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●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mature,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widespread,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re-use,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1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Path</w:t>
      </w:r>
      <w:r>
        <w:rPr>
          <w:rFonts w:cs="Cambria" w:hAnsi="Cambria" w:eastAsia="Cambria" w:ascii="Cambria"/>
          <w:b/>
          <w:spacing w:val="-1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Chosen: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   </w:t>
      </w:r>
      <w:r>
        <w:rPr>
          <w:rFonts w:cs="Cambria" w:hAnsi="Cambria" w:eastAsia="Cambria" w:ascii="Cambria"/>
          <w:b/>
          <w:spacing w:val="0"/>
          <w:w w:val="25"/>
          <w:sz w:val="24"/>
          <w:szCs w:val="24"/>
        </w:rPr>
        <w:t>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recursively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traversing,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crossover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mutation,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algebraic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tree.</w:t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 w:right="897"/>
        <w:sectPr>
          <w:pgSz w:w="12240" w:h="15840"/>
          <w:pgMar w:top="1360" w:bottom="280" w:left="1320" w:right="13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5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●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indexes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57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●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Convenient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trees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25"/>
          <w:sz w:val="24"/>
          <w:szCs w:val="24"/>
        </w:rPr>
        <w:t> 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8" w:lineRule="exact" w:line="280"/>
        <w:ind w:left="578"/>
      </w:pPr>
      <w:r>
        <w:pict>
          <v:group style="position:absolute;margin-left:88.44pt;margin-top:50.6258pt;width:452.88pt;height:0pt;mso-position-horizontal-relative:page;mso-position-vertical-relative:paragraph;z-index:-1249" coordorigin="1769,1013" coordsize="9058,0">
            <v:shape style="position:absolute;left:1769;top:1013;width:9058;height:0" coordorigin="1769,1013" coordsize="9058,0" path="m1769,1013l10826,1013e" filled="f" stroked="t" strokeweight="3.7pt" strokecolor="#00007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●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travers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25"/>
          <w:sz w:val="24"/>
          <w:szCs w:val="24"/>
        </w:rPr>
        <w:t> 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218"/>
      </w:pPr>
      <w:r>
        <w:pict>
          <v:group style="position:absolute;margin-left:70.44pt;margin-top:20.1618pt;width:470.88pt;height:0pt;mso-position-horizontal-relative:page;mso-position-vertical-relative:paragraph;z-index:-1248" coordorigin="1409,403" coordsize="9418,0">
            <v:shape style="position:absolute;left:1409;top:403;width:9418;height:0" coordorigin="1409,403" coordsize="9418,0" path="m1409,403l10826,403e" filled="f" stroked="t" strokeweight="3.7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00007F"/>
          <w:spacing w:val="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k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color w:val="00007F"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color w:val="00007F"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color w:val="00007F"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color w:val="00007F"/>
          <w:spacing w:val="-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color w:val="00007F"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color w:val="00007F"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color w:val="00007F"/>
          <w:spacing w:val="-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color w:val="00007F"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lineRule="exact" w:line="240"/>
        <w:ind w:left="218"/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9" w:lineRule="exact" w:line="200"/>
        <w:sectPr>
          <w:pgSz w:w="12240" w:h="15840"/>
          <w:pgMar w:top="1360" w:bottom="280" w:left="1220" w:right="12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1"/>
          <w:szCs w:val="21"/>
        </w:rPr>
        <w:jc w:val="right"/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2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8"/>
          <w:w w:val="135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SC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M</w:t>
      </w:r>
      <w:r>
        <w:rPr>
          <w:rFonts w:cs="Calibri" w:hAnsi="Calibri" w:eastAsia="Calibri" w:ascii="Calibri"/>
          <w:b/>
          <w:spacing w:val="-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 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T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p</w:t>
      </w:r>
      <w:r>
        <w:rPr>
          <w:rFonts w:cs="Calibri" w:hAnsi="Calibri" w:eastAsia="Calibri" w:ascii="Calibri"/>
          <w:b/>
          <w:spacing w:val="1"/>
          <w:w w:val="103"/>
          <w:sz w:val="21"/>
          <w:szCs w:val="21"/>
        </w:rPr>
        <w:t>l</w:t>
      </w:r>
      <w:r>
        <w:rPr>
          <w:rFonts w:cs="Calibri" w:hAnsi="Calibri" w:eastAsia="Calibri" w:ascii="Calibri"/>
          <w:b/>
          <w:spacing w:val="2"/>
          <w:w w:val="103"/>
          <w:sz w:val="21"/>
          <w:szCs w:val="21"/>
        </w:rPr>
        <w:t>at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5"/>
        <w:ind w:left="720"/>
      </w:pP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1"/>
          <w:szCs w:val="21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a</w:t>
      </w:r>
      <w:r>
        <w:rPr>
          <w:rFonts w:cs="Calibri" w:hAnsi="Calibri" w:eastAsia="Calibri" w:ascii="Calibri"/>
          <w:b/>
          <w:spacing w:val="3"/>
          <w:w w:val="100"/>
          <w:sz w:val="21"/>
          <w:szCs w:val="21"/>
        </w:rPr>
        <w:t>m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 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b/>
          <w:spacing w:val="1"/>
          <w:w w:val="102"/>
          <w:sz w:val="21"/>
          <w:szCs w:val="21"/>
        </w:rPr>
        <w:t>f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1"/>
          <w:w w:val="25"/>
          <w:sz w:val="21"/>
          <w:szCs w:val="21"/>
        </w:rPr>
        <w:t> </w:t>
      </w:r>
      <w:r>
        <w:rPr>
          <w:rFonts w:cs="Calibri" w:hAnsi="Calibri" w:eastAsia="Calibri" w:ascii="Calibri"/>
          <w:b/>
          <w:spacing w:val="3"/>
          <w:w w:val="102"/>
          <w:sz w:val="21"/>
          <w:szCs w:val="21"/>
        </w:rPr>
        <w:t>w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b/>
          <w:spacing w:val="1"/>
          <w:w w:val="102"/>
          <w:sz w:val="21"/>
          <w:szCs w:val="21"/>
        </w:rPr>
        <w:t>r</w:t>
      </w:r>
      <w:r>
        <w:rPr>
          <w:rFonts w:cs="Calibri" w:hAnsi="Calibri" w:eastAsia="Calibri" w:ascii="Calibri"/>
          <w:b/>
          <w:spacing w:val="2"/>
          <w:w w:val="103"/>
          <w:sz w:val="21"/>
          <w:szCs w:val="21"/>
        </w:rPr>
        <w:t>k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1"/>
        <w:ind w:left="720"/>
      </w:pP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2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Re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i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i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n</w:t>
      </w:r>
      <w:r>
        <w:rPr>
          <w:rFonts w:cs="Calibri" w:hAnsi="Calibri" w:eastAsia="Calibri" w:ascii="Calibri"/>
          <w:b/>
          <w:spacing w:val="5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 </w:t>
      </w:r>
      <w:r>
        <w:rPr>
          <w:rFonts w:cs="Calibri" w:hAnsi="Calibri" w:eastAsia="Calibri" w:ascii="Calibri"/>
          <w:b/>
          <w:spacing w:val="3"/>
          <w:w w:val="102"/>
          <w:sz w:val="21"/>
          <w:szCs w:val="21"/>
        </w:rPr>
        <w:t>D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b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b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1"/>
        <w:ind w:left="720"/>
      </w:pP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Ch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g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es</w:t>
      </w:r>
      <w:r>
        <w:rPr>
          <w:rFonts w:cs="Calibri" w:hAnsi="Calibri" w:eastAsia="Calibri" w:ascii="Calibri"/>
          <w:b/>
          <w:spacing w:val="5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5"/>
        <w:ind w:left="720"/>
      </w:pP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Ho</w:t>
      </w:r>
      <w:r>
        <w:rPr>
          <w:rFonts w:cs="Calibri" w:hAnsi="Calibri" w:eastAsia="Calibri" w:ascii="Calibri"/>
          <w:b/>
          <w:spacing w:val="3"/>
          <w:w w:val="100"/>
          <w:sz w:val="21"/>
          <w:szCs w:val="21"/>
        </w:rPr>
        <w:t>w</w:t>
      </w:r>
      <w:r>
        <w:rPr>
          <w:rFonts w:cs="Calibri" w:hAnsi="Calibri" w:eastAsia="Calibri" w:ascii="Calibri"/>
          <w:b/>
          <w:spacing w:val="-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1"/>
        <w:ind w:left="720"/>
        <w:sectPr>
          <w:type w:val="continuous"/>
          <w:pgSz w:w="12240" w:h="15840"/>
          <w:pgMar w:top="1480" w:bottom="280" w:left="1220" w:right="1220"/>
          <w:cols w:num="2" w:equalWidth="off">
            <w:col w:w="267" w:space="311"/>
            <w:col w:w="9222"/>
          </w:cols>
        </w:sectPr>
      </w:pP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5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4"/>
          <w:w w:val="100"/>
          <w:sz w:val="21"/>
          <w:szCs w:val="21"/>
        </w:rPr>
        <w:t>W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h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1"/>
          <w:szCs w:val="21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1"/>
          <w:szCs w:val="21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1"/>
          <w:szCs w:val="21"/>
        </w:rPr>
        <w:t> </w:t>
      </w:r>
      <w:r>
        <w:rPr>
          <w:rFonts w:cs="Calibri" w:hAnsi="Calibri" w:eastAsia="Calibri" w:ascii="Calibri"/>
          <w:b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3"/>
          <w:szCs w:val="3"/>
        </w:rPr>
        <w:jc w:val="left"/>
        <w:spacing w:before="9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SC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at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2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4"/>
                <w:w w:val="102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k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72"/>
            </w:pP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Re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Ch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es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Ho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?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?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?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708"/>
            </w:pP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Pr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2/21/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0" w:right="211"/>
            </w:pP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148"/>
            </w:pP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-7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2/26/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Gr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12"/>
              <w:ind w:left="105"/>
            </w:pP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Hu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2/27/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Hu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126"/>
            </w:pP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3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sh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0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301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1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1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1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1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 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319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3/4/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0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560"/>
            </w:pP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qu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Ana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319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3/6/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152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3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46"/>
                <w:sz w:val="21"/>
                <w:szCs w:val="21"/>
              </w:rPr>
              <w:t> 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q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Ana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-7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521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Be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ha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3/10/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/>
              <w:ind w:left="105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0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0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q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12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ev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5" w:right="126"/>
            </w:pP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3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sh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0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21"/>
                <w:szCs w:val="21"/>
              </w:rPr>
              <w:t>W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b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0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4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3/14/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3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3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64"/>
                <w:sz w:val="21"/>
                <w:szCs w:val="21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6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64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5" w:lineRule="auto" w:line="251"/>
              <w:ind w:left="100" w:right="121"/>
            </w:pP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Pa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-7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25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3/20/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62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62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62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6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34"/>
                <w:sz w:val="21"/>
                <w:szCs w:val="21"/>
              </w:rPr>
              <w:t>-­</w:t>
            </w:r>
            <w:r>
              <w:rPr>
                <w:rFonts w:cs="Calibri" w:hAnsi="Calibri" w:eastAsia="Calibri" w:ascii="Calibri"/>
                <w:spacing w:val="1"/>
                <w:w w:val="34"/>
                <w:sz w:val="21"/>
                <w:szCs w:val="21"/>
              </w:rPr>
              <w:t>‐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4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4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0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9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cs="Calibri" w:hAnsi="Calibri" w:eastAsia="Calibri" w:ascii="Calibri"/>
                <w:spacing w:val="-7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220" w:right="122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" w:hRule="exact"/>
        </w:trPr>
        <w:tc>
          <w:tcPr>
            <w:tcW w:w="193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4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6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6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as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7" w:hRule="exact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spacing w:val="2"/>
                <w:w w:val="71"/>
                <w:sz w:val="21"/>
                <w:szCs w:val="21"/>
              </w:rPr>
              <w:t>OO</w:t>
            </w:r>
            <w:r>
              <w:rPr>
                <w:rFonts w:cs="Calibri" w:hAnsi="Calibri" w:eastAsia="Calibri" w:ascii="Calibri"/>
                <w:spacing w:val="0"/>
                <w:w w:val="71"/>
                <w:sz w:val="21"/>
                <w:szCs w:val="21"/>
              </w:rPr>
              <w:t>  </w:t>
            </w:r>
            <w:r>
              <w:rPr>
                <w:rFonts w:cs="Calibri" w:hAnsi="Calibri" w:eastAsia="Calibri" w:ascii="Calibri"/>
                <w:spacing w:val="11"/>
                <w:w w:val="71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71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207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3/21/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15</w:t>
            </w:r>
            <w:r>
              <w:rPr>
                <w:rFonts w:cs="Calibri" w:hAnsi="Calibri" w:eastAsia="Calibri" w:ascii="Calibri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59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59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9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9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52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2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58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8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3"/>
                <w:w w:val="58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56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1"/>
                <w:w w:val="56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56"/>
                <w:sz w:val="21"/>
                <w:szCs w:val="21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0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2"/>
                <w:w w:val="102"/>
                <w:sz w:val="21"/>
                <w:szCs w:val="21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left"/>
              <w:spacing w:before="34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rFonts w:cs="Calibri" w:hAnsi="Calibri" w:eastAsia="Calibri" w:ascii="Calibri"/>
          <w:sz w:val="21"/>
          <w:szCs w:val="21"/>
        </w:rPr>
        <w:jc w:val="left"/>
        <w:spacing w:before="5"/>
        <w:ind w:left="218"/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1"/>
        <w:ind w:left="218"/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7"/>
        <w:ind w:left="218"/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ind w:left="218"/>
      </w:pPr>
      <w:r>
        <w:pict>
          <v:group style="position:absolute;margin-left:70.44pt;margin-top:19.0118pt;width:470.88pt;height:0pt;mso-position-horizontal-relative:page;mso-position-vertical-relative:paragraph;z-index:-1247" coordorigin="1409,380" coordsize="9418,0">
            <v:shape style="position:absolute;left:1409;top:380;width:9418;height:0" coordorigin="1409,380" coordsize="9418,0" path="m1409,380l10826,380e" filled="f" stroked="t" strokeweight="3.7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00007F"/>
          <w:spacing w:val="2"/>
          <w:w w:val="100"/>
          <w:position w:val="-1"/>
          <w:sz w:val="28"/>
          <w:szCs w:val="28"/>
        </w:rPr>
        <w:t>W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k</w:t>
      </w:r>
      <w:r>
        <w:rPr>
          <w:rFonts w:cs="Arial" w:hAnsi="Arial" w:eastAsia="Arial" w:ascii="Arial"/>
          <w:b/>
          <w:color w:val="00007F"/>
          <w:spacing w:val="-6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P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l</w:t>
      </w:r>
      <w:r>
        <w:rPr>
          <w:rFonts w:cs="Arial" w:hAnsi="Arial" w:eastAsia="Arial" w:ascii="Arial"/>
          <w:b/>
          <w:color w:val="00007F"/>
          <w:spacing w:val="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color w:val="00007F"/>
          <w:spacing w:val="0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578"/>
      </w:pPr>
      <w:r>
        <w:pict>
          <v:group style="position:absolute;margin-left:88.44pt;margin-top:17.3859pt;width:452.88pt;height:0pt;mso-position-horizontal-relative:page;mso-position-vertical-relative:paragraph;z-index:-1246" coordorigin="1769,348" coordsize="9058,0">
            <v:shape style="position:absolute;left:1769;top:348;width:9058;height:0" coordorigin="1769,348" coordsize="9058,0" path="m1769,348l10826,348e" filled="f" stroked="t" strokeweight="2.26pt" strokecolor="#0000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Breakdown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Among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Members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9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Input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(Ou)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hours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Population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Size,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training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choose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640" w:val="left"/>
        </w:tabs>
        <w:jc w:val="left"/>
        <w:spacing w:lineRule="auto" w:line="270"/>
        <w:ind w:left="1658" w:right="951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(Vishal,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Ou)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[Note: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complicated,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discuss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about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together]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hours</w:t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Trees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crossover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mutation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9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Display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(Vishal)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hours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Implementing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display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output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textfile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analysis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through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16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Excel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9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Post-Project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Analysis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hours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Milestones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5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03" w:hRule="exact"/>
        </w:trPr>
        <w:tc>
          <w:tcPr>
            <w:tcW w:w="4489" w:type="dxa"/>
            <w:tcBorders>
              <w:top w:val="single" w:sz="18" w:space="0" w:color="0000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before="8"/>
              <w:ind w:left="749"/>
            </w:pPr>
            <w:r>
              <w:rPr>
                <w:rFonts w:cs="Arial" w:hAnsi="Arial" w:eastAsia="Arial" w:ascii="Arial"/>
                <w:b/>
                <w:spacing w:val="-2"/>
                <w:w w:val="102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spacing w:val="-4"/>
                <w:w w:val="102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spacing w:val="-4"/>
                <w:w w:val="103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b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ind w:left="749"/>
            </w:pP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q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u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y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49"/>
            </w:pP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12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18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2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3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568" w:type="dxa"/>
            <w:tcBorders>
              <w:top w:val="single" w:sz="18" w:space="0" w:color="0000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before="8"/>
              <w:ind w:left="544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cs="Arial" w:hAnsi="Arial" w:eastAsia="Arial" w:ascii="Arial"/>
                <w:b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cs="Arial" w:hAnsi="Arial" w:eastAsia="Arial" w:ascii="Arial"/>
                <w:b/>
                <w:spacing w:val="-3"/>
                <w:w w:val="102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346"/>
            </w:pP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15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758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ind w:left="749"/>
            </w:pP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Arial" w:hAnsi="Arial" w:eastAsia="Arial" w:ascii="Arial"/>
                <w:b/>
                <w:color w:val="00007F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49"/>
            </w:pP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12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18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2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3"/>
                <w:position w:val="-1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346"/>
            </w:pP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3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08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758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ind w:left="749"/>
            </w:pP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Arial" w:hAnsi="Arial" w:eastAsia="Arial" w:ascii="Arial"/>
                <w:b/>
                <w:color w:val="00007F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49"/>
            </w:pP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12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18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2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3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346"/>
            </w:pP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4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14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758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ind w:left="749"/>
            </w:pP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2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49"/>
            </w:pP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12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-1"/>
                <w:sz w:val="21"/>
                <w:szCs w:val="21"/>
              </w:rPr>
              <w:t>tt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18"/>
                <w:w w:val="100"/>
                <w:position w:val="-1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2"/>
                <w:w w:val="102"/>
                <w:position w:val="-1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spacing w:val="-4"/>
                <w:w w:val="103"/>
                <w:position w:val="-1"/>
                <w:sz w:val="21"/>
                <w:szCs w:val="21"/>
              </w:rPr>
              <w:t>ti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position w:val="-1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346"/>
            </w:pP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4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25</w:t>
            </w:r>
            <w:r>
              <w:rPr>
                <w:rFonts w:cs="Arial" w:hAnsi="Arial" w:eastAsia="Arial" w:ascii="Arial"/>
                <w:spacing w:val="-4"/>
                <w:w w:val="102"/>
                <w:position w:val="-1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-3"/>
                <w:w w:val="102"/>
                <w:position w:val="-1"/>
                <w:sz w:val="21"/>
                <w:szCs w:val="21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48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ind w:left="749"/>
            </w:pP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Arial" w:hAnsi="Arial" w:eastAsia="Arial" w:ascii="Arial"/>
                <w:b/>
                <w:color w:val="00007F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2"/>
                <w:sz w:val="21"/>
                <w:szCs w:val="21"/>
              </w:rPr>
              <w:t>t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n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g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b/>
                <w:color w:val="00007F"/>
                <w:spacing w:val="-2"/>
                <w:w w:val="102"/>
                <w:sz w:val="21"/>
                <w:szCs w:val="21"/>
              </w:rPr>
              <w:t>R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4"/>
                <w:w w:val="103"/>
                <w:sz w:val="21"/>
                <w:szCs w:val="21"/>
              </w:rPr>
              <w:t>l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a</w:t>
            </w:r>
            <w:r>
              <w:rPr>
                <w:rFonts w:cs="Arial" w:hAnsi="Arial" w:eastAsia="Arial" w:ascii="Arial"/>
                <w:b/>
                <w:color w:val="00007F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cs="Arial" w:hAnsi="Arial" w:eastAsia="Arial" w:ascii="Arial"/>
                <w:b/>
                <w:color w:val="00007F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Sz w:w="12240" w:h="15840"/>
          <w:pgMar w:top="1340" w:bottom="280" w:left="1220" w:right="12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8.44pt;margin-top:156.96pt;width:452.88pt;height:0pt;mso-position-horizontal-relative:page;mso-position-vertical-relative:page;z-index:-1243" coordorigin="1769,3139" coordsize="9058,0">
            <v:shape style="position:absolute;left:1769;top:3139;width:9058;height:0" coordorigin="1769,3139" coordsize="9058,0" path="m1769,3139l10826,3139e" filled="f" stroked="t" strokeweight="2.26pt" strokecolor="#00007F">
              <v:path arrowok="t"/>
            </v:shape>
            <w10:wrap type="none"/>
          </v:group>
        </w:pict>
      </w:r>
      <w:r>
        <w:pict>
          <v:group style="position:absolute;margin-left:70.44pt;margin-top:139.2pt;width:470.88pt;height:0pt;mso-position-horizontal-relative:page;mso-position-vertical-relative:page;z-index:-1244" coordorigin="1409,2784" coordsize="9418,0">
            <v:shape style="position:absolute;left:1409;top:2784;width:9418;height:0" coordorigin="1409,2784" coordsize="9418,0" path="m1409,2784l10826,2784e" filled="f" stroked="t" strokeweight="3.7pt" strokecolor="#00007F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1"/>
          <w:szCs w:val="21"/>
        </w:rPr>
        <w:jc w:val="right"/>
      </w:pPr>
      <w:r>
        <w:pict>
          <v:group style="position:absolute;margin-left:285.31pt;margin-top:83.83pt;width:150.82pt;height:0.34pt;mso-position-horizontal-relative:page;mso-position-vertical-relative:page;z-index:-1245" coordorigin="5706,1677" coordsize="3016,7">
            <v:group style="position:absolute;left:5710;top:1680;width:14;height:0" coordorigin="5710,1680" coordsize="14,0">
              <v:shape style="position:absolute;left:5710;top:1680;width:14;height:0" coordorigin="5710,1680" coordsize="14,0" path="m5710,1680l5724,1680e" filled="f" stroked="t" strokeweight="0.34pt" strokecolor="#000000">
                <v:path arrowok="t"/>
              </v:shape>
              <v:group style="position:absolute;left:5753;top:1680;width:29;height:0" coordorigin="5753,1680" coordsize="29,0">
                <v:shape style="position:absolute;left:5753;top:1680;width:29;height:0" coordorigin="5753,1680" coordsize="29,0" path="m5753,1680l5782,1680e" filled="f" stroked="t" strokeweight="0.34pt" strokecolor="#000000">
                  <v:path arrowok="t"/>
                </v:shape>
                <v:group style="position:absolute;left:5810;top:1680;width:29;height:0" coordorigin="5810,1680" coordsize="29,0">
                  <v:shape style="position:absolute;left:5810;top:1680;width:29;height:0" coordorigin="5810,1680" coordsize="29,0" path="m5810,1680l5839,1680e" filled="f" stroked="t" strokeweight="0.34pt" strokecolor="#000000">
                    <v:path arrowok="t"/>
                  </v:shape>
                  <v:group style="position:absolute;left:5868;top:1680;width:29;height:0" coordorigin="5868,1680" coordsize="29,0">
                    <v:shape style="position:absolute;left:5868;top:1680;width:29;height:0" coordorigin="5868,1680" coordsize="29,0" path="m5868,1680l5897,1680e" filled="f" stroked="t" strokeweight="0.34pt" strokecolor="#000000">
                      <v:path arrowok="t"/>
                    </v:shape>
                    <v:group style="position:absolute;left:5926;top:1680;width:29;height:0" coordorigin="5926,1680" coordsize="29,0">
                      <v:shape style="position:absolute;left:5926;top:1680;width:29;height:0" coordorigin="5926,1680" coordsize="29,0" path="m5926,1680l5954,1680e" filled="f" stroked="t" strokeweight="0.34pt" strokecolor="#000000">
                        <v:path arrowok="t"/>
                      </v:shape>
                      <v:group style="position:absolute;left:5983;top:1680;width:29;height:0" coordorigin="5983,1680" coordsize="29,0">
                        <v:shape style="position:absolute;left:5983;top:1680;width:29;height:0" coordorigin="5983,1680" coordsize="29,0" path="m5983,1680l6012,1680e" filled="f" stroked="t" strokeweight="0.34pt" strokecolor="#000000">
                          <v:path arrowok="t"/>
                        </v:shape>
                        <v:group style="position:absolute;left:6041;top:1680;width:29;height:0" coordorigin="6041,1680" coordsize="29,0">
                          <v:shape style="position:absolute;left:6041;top:1680;width:29;height:0" coordorigin="6041,1680" coordsize="29,0" path="m6041,1680l6070,1680e" filled="f" stroked="t" strokeweight="0.34pt" strokecolor="#000000">
                            <v:path arrowok="t"/>
                          </v:shape>
                          <v:group style="position:absolute;left:6098;top:1680;width:29;height:0" coordorigin="6098,1680" coordsize="29,0">
                            <v:shape style="position:absolute;left:6098;top:1680;width:29;height:0" coordorigin="6098,1680" coordsize="29,0" path="m6098,1680l6127,1680e" filled="f" stroked="t" strokeweight="0.34pt" strokecolor="#000000">
                              <v:path arrowok="t"/>
                            </v:shape>
                            <v:group style="position:absolute;left:6156;top:1680;width:29;height:0" coordorigin="6156,1680" coordsize="29,0">
                              <v:shape style="position:absolute;left:6156;top:1680;width:29;height:0" coordorigin="6156,1680" coordsize="29,0" path="m6156,1680l6185,1680e" filled="f" stroked="t" strokeweight="0.34pt" strokecolor="#000000">
                                <v:path arrowok="t"/>
                              </v:shape>
                              <v:group style="position:absolute;left:6214;top:1680;width:29;height:0" coordorigin="6214,1680" coordsize="29,0">
                                <v:shape style="position:absolute;left:6214;top:1680;width:29;height:0" coordorigin="6214,1680" coordsize="29,0" path="m6214,1680l6242,1680e" filled="f" stroked="t" strokeweight="0.34pt" strokecolor="#000000">
                                  <v:path arrowok="t"/>
                                </v:shape>
                                <v:group style="position:absolute;left:6271;top:1680;width:29;height:0" coordorigin="6271,1680" coordsize="29,0">
                                  <v:shape style="position:absolute;left:6271;top:1680;width:29;height:0" coordorigin="6271,1680" coordsize="29,0" path="m6271,1680l6300,1680e" filled="f" stroked="t" strokeweight="0.34pt" strokecolor="#000000">
                                    <v:path arrowok="t"/>
                                  </v:shape>
                                  <v:group style="position:absolute;left:6329;top:1680;width:29;height:0" coordorigin="6329,1680" coordsize="29,0">
                                    <v:shape style="position:absolute;left:6329;top:1680;width:29;height:0" coordorigin="6329,1680" coordsize="29,0" path="m6329,1680l6358,1680e" filled="f" stroked="t" strokeweight="0.34pt" strokecolor="#000000">
                                      <v:path arrowok="t"/>
                                    </v:shape>
                                    <v:group style="position:absolute;left:6386;top:1680;width:29;height:0" coordorigin="6386,1680" coordsize="29,0">
                                      <v:shape style="position:absolute;left:6386;top:1680;width:29;height:0" coordorigin="6386,1680" coordsize="29,0" path="m6386,1680l6415,1680e" filled="f" stroked="t" strokeweight="0.34pt" strokecolor="#000000">
                                        <v:path arrowok="t"/>
                                      </v:shape>
                                      <v:group style="position:absolute;left:6444;top:1680;width:29;height:0" coordorigin="6444,1680" coordsize="29,0">
                                        <v:shape style="position:absolute;left:6444;top:1680;width:29;height:0" coordorigin="6444,1680" coordsize="29,0" path="m6444,1680l6473,1680e" filled="f" stroked="t" strokeweight="0.34pt" strokecolor="#000000">
                                          <v:path arrowok="t"/>
                                        </v:shape>
                                        <v:group style="position:absolute;left:6502;top:1680;width:29;height:0" coordorigin="6502,1680" coordsize="29,0">
                                          <v:shape style="position:absolute;left:6502;top:1680;width:29;height:0" coordorigin="6502,1680" coordsize="29,0" path="m6502,1680l6530,1680e" filled="f" stroked="t" strokeweight="0.34pt" strokecolor="#000000">
                                            <v:path arrowok="t"/>
                                          </v:shape>
                                          <v:group style="position:absolute;left:6559;top:1680;width:29;height:0" coordorigin="6559,1680" coordsize="29,0">
                                            <v:shape style="position:absolute;left:6559;top:1680;width:29;height:0" coordorigin="6559,1680" coordsize="29,0" path="m6559,1680l6588,1680e" filled="f" stroked="t" strokeweight="0.34pt" strokecolor="#000000">
                                              <v:path arrowok="t"/>
                                            </v:shape>
                                            <v:group style="position:absolute;left:6617;top:1680;width:29;height:0" coordorigin="6617,1680" coordsize="29,0">
                                              <v:shape style="position:absolute;left:6617;top:1680;width:29;height:0" coordorigin="6617,1680" coordsize="29,0" path="m6617,1680l6646,1680e" filled="f" stroked="t" strokeweight="0.34pt" strokecolor="#000000">
                                                <v:path arrowok="t"/>
                                              </v:shape>
                                              <v:group style="position:absolute;left:6674;top:1680;width:29;height:0" coordorigin="6674,1680" coordsize="29,0">
                                                <v:shape style="position:absolute;left:6674;top:1680;width:29;height:0" coordorigin="6674,1680" coordsize="29,0" path="m6674,1680l6703,1680e" filled="f" stroked="t" strokeweight="0.34pt" strokecolor="#000000">
                                                  <v:path arrowok="t"/>
                                                </v:shape>
                                                <v:group style="position:absolute;left:6732;top:1680;width:29;height:0" coordorigin="6732,1680" coordsize="29,0">
                                                  <v:shape style="position:absolute;left:6732;top:1680;width:29;height:0" coordorigin="6732,1680" coordsize="29,0" path="m6732,1680l6761,1680e" filled="f" stroked="t" strokeweight="0.34pt" strokecolor="#000000">
                                                    <v:path arrowok="t"/>
                                                  </v:shape>
                                                  <v:group style="position:absolute;left:6790;top:1680;width:29;height:0" coordorigin="6790,1680" coordsize="29,0">
                                                    <v:shape style="position:absolute;left:6790;top:1680;width:29;height:0" coordorigin="6790,1680" coordsize="29,0" path="m6790,1680l6818,1680e" filled="f" stroked="t" strokeweight="0.34pt" strokecolor="#000000">
                                                      <v:path arrowok="t"/>
                                                    </v:shape>
                                                    <v:group style="position:absolute;left:6847;top:1680;width:29;height:0" coordorigin="6847,1680" coordsize="29,0">
                                                      <v:shape style="position:absolute;left:6847;top:1680;width:29;height:0" coordorigin="6847,1680" coordsize="29,0" path="m6847,1680l6876,1680e" filled="f" stroked="t" strokeweight="0.34pt" strokecolor="#000000">
                                                        <v:path arrowok="t"/>
                                                      </v:shape>
                                                      <v:group style="position:absolute;left:6905;top:1680;width:29;height:0" coordorigin="6905,1680" coordsize="29,0">
                                                        <v:shape style="position:absolute;left:6905;top:1680;width:29;height:0" coordorigin="6905,1680" coordsize="29,0" path="m6905,1680l6934,1680e" filled="f" stroked="t" strokeweight="0.34pt" strokecolor="#000000">
                                                          <v:path arrowok="t"/>
                                                        </v:shape>
                                                        <v:group style="position:absolute;left:6962;top:1680;width:29;height:0" coordorigin="6962,1680" coordsize="29,0">
                                                          <v:shape style="position:absolute;left:6962;top:1680;width:29;height:0" coordorigin="6962,1680" coordsize="29,0" path="m6962,1680l6991,1680e" filled="f" stroked="t" strokeweight="0.34pt" strokecolor="#000000">
                                                            <v:path arrowok="t"/>
                                                          </v:shape>
                                                          <v:group style="position:absolute;left:7020;top:1680;width:29;height:0" coordorigin="7020,1680" coordsize="29,0">
                                                            <v:shape style="position:absolute;left:7020;top:1680;width:29;height:0" coordorigin="7020,1680" coordsize="29,0" path="m7020,1680l7049,1680e" filled="f" stroked="t" strokeweight="0.34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7078;top:1680;width:29;height:0" coordorigin="7078,1680" coordsize="29,0">
                                                              <v:shape style="position:absolute;left:7078;top:1680;width:29;height:0" coordorigin="7078,1680" coordsize="29,0" path="m7078,1680l7106,1680e" filled="f" stroked="t" strokeweight="0.34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7135;top:1680;width:29;height:0" coordorigin="7135,1680" coordsize="29,0">
                                                                <v:shape style="position:absolute;left:7135;top:1680;width:29;height:0" coordorigin="7135,1680" coordsize="29,0" path="m7135,1680l7164,1680e" filled="f" stroked="t" strokeweight="0.34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7193;top:1680;width:29;height:0" coordorigin="7193,1680" coordsize="29,0">
                                                                  <v:shape style="position:absolute;left:7193;top:1680;width:29;height:0" coordorigin="7193,1680" coordsize="29,0" path="m7193,1680l7222,1680e" filled="f" stroked="t" strokeweight="0.34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7250;top:1680;width:29;height:0" coordorigin="7250,1680" coordsize="29,0">
                                                                    <v:shape style="position:absolute;left:7250;top:1680;width:29;height:0" coordorigin="7250,1680" coordsize="29,0" path="m7250,1680l7279,1680e" filled="f" stroked="t" strokeweight="0.34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7308;top:1680;width:29;height:0" coordorigin="7308,1680" coordsize="29,0">
                                                                      <v:shape style="position:absolute;left:7308;top:1680;width:29;height:0" coordorigin="7308,1680" coordsize="29,0" path="m7308,1680l7337,1680e" filled="f" stroked="t" strokeweight="0.34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366;top:1680;width:29;height:0" coordorigin="7366,1680" coordsize="29,0">
                                                                        <v:shape style="position:absolute;left:7366;top:1680;width:29;height:0" coordorigin="7366,1680" coordsize="29,0" path="m7366,1680l7394,1680e" filled="f" stroked="t" strokeweight="0.34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7423;top:1680;width:29;height:0" coordorigin="7423,1680" coordsize="29,0">
                                                                          <v:shape style="position:absolute;left:7423;top:1680;width:29;height:0" coordorigin="7423,1680" coordsize="29,0" path="m7423,1680l7452,1680e" filled="f" stroked="t" strokeweight="0.34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7481;top:1680;width:29;height:0" coordorigin="7481,1680" coordsize="29,0">
                                                                            <v:shape style="position:absolute;left:7481;top:1680;width:29;height:0" coordorigin="7481,1680" coordsize="29,0" path="m7481,1680l7510,1680e" filled="f" stroked="t" strokeweight="0.34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7538;top:1680;width:29;height:0" coordorigin="7538,1680" coordsize="29,0">
                                                                              <v:shape style="position:absolute;left:7538;top:1680;width:29;height:0" coordorigin="7538,1680" coordsize="29,0" path="m7538,1680l7567,1680e" filled="f" stroked="t" strokeweight="0.34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7596;top:1680;width:29;height:0" coordorigin="7596,1680" coordsize="29,0">
                                                                                <v:shape style="position:absolute;left:7596;top:1680;width:29;height:0" coordorigin="7596,1680" coordsize="29,0" path="m7596,1680l7625,1680e" filled="f" stroked="t" strokeweight="0.34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7654;top:1680;width:29;height:0" coordorigin="7654,1680" coordsize="29,0">
                                                                                  <v:shape style="position:absolute;left:7654;top:1680;width:29;height:0" coordorigin="7654,1680" coordsize="29,0" path="m7654,1680l7682,1680e" filled="f" stroked="t" strokeweight="0.34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7711;top:1680;width:29;height:0" coordorigin="7711,1680" coordsize="29,0">
                                                                                    <v:shape style="position:absolute;left:7711;top:1680;width:29;height:0" coordorigin="7711,1680" coordsize="29,0" path="m7711,1680l7740,1680e" filled="f" stroked="t" strokeweight="0.34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7769;top:1680;width:29;height:0" coordorigin="7769,1680" coordsize="29,0">
                                                                                      <v:shape style="position:absolute;left:7769;top:1680;width:29;height:0" coordorigin="7769,1680" coordsize="29,0" path="m7769,1680l7798,1680e" filled="f" stroked="t" strokeweight="0.34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7826;top:1680;width:29;height:0" coordorigin="7826,1680" coordsize="29,0">
                                                                                        <v:shape style="position:absolute;left:7826;top:1680;width:29;height:0" coordorigin="7826,1680" coordsize="29,0" path="m7826,1680l7855,1680e" filled="f" stroked="t" strokeweight="0.34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7884;top:1680;width:29;height:0" coordorigin="7884,1680" coordsize="29,0">
                                                                                          <v:shape style="position:absolute;left:7884;top:1680;width:29;height:0" coordorigin="7884,1680" coordsize="29,0" path="m7884,1680l7913,1680e" filled="f" stroked="t" strokeweight="0.34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7942;top:1680;width:29;height:0" coordorigin="7942,1680" coordsize="29,0">
                                                                                            <v:shape style="position:absolute;left:7942;top:1680;width:29;height:0" coordorigin="7942,1680" coordsize="29,0" path="m7942,1680l7970,1680e" filled="f" stroked="t" strokeweight="0.34pt" strokecolor="#00000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7999;top:1680;width:29;height:0" coordorigin="7999,1680" coordsize="29,0">
                                                                                              <v:shape style="position:absolute;left:7999;top:1680;width:29;height:0" coordorigin="7999,1680" coordsize="29,0" path="m7999,1680l8028,1680e" filled="f" stroked="t" strokeweight="0.34pt" strokecolor="#000000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8057;top:1680;width:29;height:0" coordorigin="8057,1680" coordsize="29,0">
                                                                                                <v:shape style="position:absolute;left:8057;top:1680;width:29;height:0" coordorigin="8057,1680" coordsize="29,0" path="m8057,1680l8086,1680e" filled="f" stroked="t" strokeweight="0.34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8114;top:1680;width:29;height:0" coordorigin="8114,1680" coordsize="29,0">
                                                                                                  <v:shape style="position:absolute;left:8114;top:1680;width:29;height:0" coordorigin="8114,1680" coordsize="29,0" path="m8114,1680l8143,1680e" filled="f" stroked="t" strokeweight="0.34pt" strokecolor="#000000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8172;top:1680;width:29;height:0" coordorigin="8172,1680" coordsize="29,0">
                                                                                                    <v:shape style="position:absolute;left:8172;top:1680;width:29;height:0" coordorigin="8172,1680" coordsize="29,0" path="m8172,1680l8201,1680e" filled="f" stroked="t" strokeweight="0.34pt" strokecolor="#00000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8230;top:1680;width:29;height:0" coordorigin="8230,1680" coordsize="29,0">
                                                                                                      <v:shape style="position:absolute;left:8230;top:1680;width:29;height:0" coordorigin="8230,1680" coordsize="29,0" path="m8230,1680l8258,1680e" filled="f" stroked="t" strokeweight="0.34pt" strokecolor="#00000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8287;top:1680;width:29;height:0" coordorigin="8287,1680" coordsize="29,0">
                                                                                                        <v:shape style="position:absolute;left:8287;top:1680;width:29;height:0" coordorigin="8287,1680" coordsize="29,0" path="m8287,1680l8316,1680e" filled="f" stroked="t" strokeweight="0.34pt" strokecolor="#00000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8345;top:1680;width:29;height:0" coordorigin="8345,1680" coordsize="29,0">
                                                                                                          <v:shape style="position:absolute;left:8345;top:1680;width:29;height:0" coordorigin="8345,1680" coordsize="29,0" path="m8345,1680l8374,1680e" filled="f" stroked="t" strokeweight="0.34pt" strokecolor="#000000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style="position:absolute;left:8402;top:1680;width:29;height:0" coordorigin="8402,1680" coordsize="29,0">
                                                                                                            <v:shape style="position:absolute;left:8402;top:1680;width:29;height:0" coordorigin="8402,1680" coordsize="29,0" path="m8402,1680l8431,1680e" filled="f" stroked="t" strokeweight="0.34pt" strokecolor="#000000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style="position:absolute;left:8460;top:1680;width:29;height:0" coordorigin="8460,1680" coordsize="29,0">
                                                                                                              <v:shape style="position:absolute;left:8460;top:1680;width:29;height:0" coordorigin="8460,1680" coordsize="29,0" path="m8460,1680l8489,1680e" filled="f" stroked="t" strokeweight="0.34pt" strokecolor="#00000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8518;top:1680;width:29;height:0" coordorigin="8518,1680" coordsize="29,0">
                                                                                                                <v:shape style="position:absolute;left:8518;top:1680;width:29;height:0" coordorigin="8518,1680" coordsize="29,0" path="m8518,1680l8546,1680e" filled="f" stroked="t" strokeweight="0.34pt" strokecolor="#000000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8575;top:1680;width:29;height:0" coordorigin="8575,1680" coordsize="29,0">
                                                                                                                  <v:shape style="position:absolute;left:8575;top:1680;width:29;height:0" coordorigin="8575,1680" coordsize="29,0" path="m8575,1680l8604,1680e" filled="f" stroked="t" strokeweight="0.34pt" strokecolor="#000000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8633;top:1680;width:29;height:0" coordorigin="8633,1680" coordsize="29,0">
                                                                                                                    <v:shape style="position:absolute;left:8633;top:1680;width:29;height:0" coordorigin="8633,1680" coordsize="29,0" path="m8633,1680l8662,1680e" filled="f" stroked="t" strokeweight="0.34pt" strokecolor="#000000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8690;top:1680;width:29;height:0" coordorigin="8690,1680" coordsize="29,0">
                                                                                                                      <v:shape style="position:absolute;left:8690;top:1680;width:29;height:0" coordorigin="8690,1680" coordsize="29,0" path="m8690,1680l8719,1680e" filled="f" stroked="t" strokeweight="0.34pt" strokecolor="#000000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87"/>
      </w:pPr>
      <w:r>
        <w:br w:type="column"/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ti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a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l</w:t>
      </w:r>
      <w:r>
        <w:rPr>
          <w:rFonts w:cs="Arial" w:hAnsi="Arial" w:eastAsia="Arial" w:ascii="Arial"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-2"/>
          <w:w w:val="100"/>
          <w:sz w:val="21"/>
          <w:szCs w:val="21"/>
        </w:rPr>
        <w:t>S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t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r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-2"/>
          <w:w w:val="100"/>
          <w:sz w:val="21"/>
          <w:szCs w:val="21"/>
        </w:rPr>
        <w:t>C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o</w:t>
      </w:r>
      <w:r>
        <w:rPr>
          <w:rFonts w:cs="Arial" w:hAnsi="Arial" w:eastAsia="Arial" w:ascii="Arial"/>
          <w:spacing w:val="-2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-2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i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tt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-2"/>
          <w:w w:val="100"/>
          <w:sz w:val="21"/>
          <w:szCs w:val="21"/>
        </w:rPr>
        <w:t>M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e</w:t>
      </w:r>
      <w:r>
        <w:rPr>
          <w:rFonts w:cs="Arial" w:hAnsi="Arial" w:eastAsia="Arial" w:ascii="Arial"/>
          <w:spacing w:val="-4"/>
          <w:w w:val="100"/>
          <w:sz w:val="21"/>
          <w:szCs w:val="21"/>
        </w:rPr>
        <w:t>ti</w:t>
      </w:r>
      <w:r>
        <w:rPr>
          <w:rFonts w:cs="Arial" w:hAnsi="Arial" w:eastAsia="Arial" w:ascii="Arial"/>
          <w:spacing w:val="-3"/>
          <w:w w:val="100"/>
          <w:sz w:val="21"/>
          <w:szCs w:val="21"/>
        </w:rPr>
        <w:t>n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g</w:t>
      </w:r>
      <w:r>
        <w:rPr>
          <w:rFonts w:cs="Arial" w:hAnsi="Arial" w:eastAsia="Arial" w:ascii="Arial"/>
          <w:spacing w:val="0"/>
          <w:w w:val="100"/>
          <w:sz w:val="21"/>
          <w:szCs w:val="21"/>
        </w:rPr>
        <w:t>                                                  </w:t>
      </w:r>
      <w:r>
        <w:rPr>
          <w:rFonts w:cs="Arial" w:hAnsi="Arial" w:eastAsia="Arial" w:ascii="Arial"/>
          <w:spacing w:val="56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-3"/>
          <w:w w:val="102"/>
          <w:sz w:val="21"/>
          <w:szCs w:val="21"/>
        </w:rPr>
        <w:t>5</w:t>
      </w:r>
      <w:r>
        <w:rPr>
          <w:rFonts w:cs="Arial" w:hAnsi="Arial" w:eastAsia="Arial" w:ascii="Arial"/>
          <w:spacing w:val="-4"/>
          <w:w w:val="102"/>
          <w:sz w:val="21"/>
          <w:szCs w:val="21"/>
        </w:rPr>
        <w:t>/</w:t>
      </w:r>
      <w:r>
        <w:rPr>
          <w:rFonts w:cs="Arial" w:hAnsi="Arial" w:eastAsia="Arial" w:ascii="Arial"/>
          <w:spacing w:val="-3"/>
          <w:w w:val="102"/>
          <w:sz w:val="21"/>
          <w:szCs w:val="21"/>
        </w:rPr>
        <w:t>9</w:t>
      </w:r>
      <w:r>
        <w:rPr>
          <w:rFonts w:cs="Arial" w:hAnsi="Arial" w:eastAsia="Arial" w:ascii="Arial"/>
          <w:spacing w:val="-4"/>
          <w:w w:val="102"/>
          <w:sz w:val="21"/>
          <w:szCs w:val="21"/>
        </w:rPr>
        <w:t>/</w:t>
      </w:r>
      <w:r>
        <w:rPr>
          <w:rFonts w:cs="Arial" w:hAnsi="Arial" w:eastAsia="Arial" w:ascii="Arial"/>
          <w:spacing w:val="-3"/>
          <w:w w:val="102"/>
          <w:sz w:val="21"/>
          <w:szCs w:val="21"/>
        </w:rPr>
        <w:t>2015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sectPr>
      <w:pgSz w:w="12240" w:h="15840"/>
      <w:pgMar w:top="1360" w:bottom="280" w:left="1320" w:right="1720"/>
      <w:cols w:num="2" w:equalWidth="off">
        <w:col w:w="167" w:space="1031"/>
        <w:col w:w="8002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